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8C8B1" w14:textId="67291C0D" w:rsidR="002470D5" w:rsidRDefault="00432494" w:rsidP="00432494">
      <w:pPr>
        <w:pStyle w:val="ListParagraph"/>
        <w:numPr>
          <w:ilvl w:val="0"/>
          <w:numId w:val="18"/>
        </w:numPr>
        <w:rPr>
          <w:lang w:val="nb-NO"/>
        </w:rPr>
      </w:pPr>
      <w:proofErr w:type="spellStart"/>
      <w:r>
        <w:rPr>
          <w:lang w:val="nb-NO"/>
        </w:rPr>
        <w:t>Dykkerutdaningen</w:t>
      </w:r>
      <w:proofErr w:type="spellEnd"/>
      <w:r>
        <w:rPr>
          <w:lang w:val="nb-NO"/>
        </w:rPr>
        <w:t xml:space="preserve"> ved HVL, er det eneste </w:t>
      </w:r>
      <w:proofErr w:type="spellStart"/>
      <w:r>
        <w:rPr>
          <w:lang w:val="nb-NO"/>
        </w:rPr>
        <w:t>institut</w:t>
      </w:r>
      <w:proofErr w:type="spellEnd"/>
      <w:r>
        <w:rPr>
          <w:lang w:val="nb-NO"/>
        </w:rPr>
        <w:t xml:space="preserve"> i Norge, som tilbyr fagskoleutdanning med formelle eksamener for dykkere og dykkepersonell</w:t>
      </w:r>
    </w:p>
    <w:p w14:paraId="2F260F91" w14:textId="1A349FF4" w:rsidR="00432494" w:rsidRDefault="00432494" w:rsidP="00432494">
      <w:pPr>
        <w:pStyle w:val="ListParagraph"/>
        <w:numPr>
          <w:ilvl w:val="0"/>
          <w:numId w:val="18"/>
        </w:numPr>
        <w:rPr>
          <w:lang w:val="nb-NO"/>
        </w:rPr>
      </w:pPr>
      <w:r>
        <w:rPr>
          <w:lang w:val="nb-NO"/>
        </w:rPr>
        <w:t xml:space="preserve">På Dykkerutdanningen, kan man enten ta et </w:t>
      </w:r>
      <w:proofErr w:type="spellStart"/>
      <w:r>
        <w:rPr>
          <w:lang w:val="nb-NO"/>
        </w:rPr>
        <w:t>årstudie</w:t>
      </w:r>
      <w:proofErr w:type="spellEnd"/>
      <w:r>
        <w:rPr>
          <w:lang w:val="nb-NO"/>
        </w:rPr>
        <w:t xml:space="preserve">, for å bli yrkesdykker, eller ta </w:t>
      </w:r>
      <w:r w:rsidR="002B0E9F">
        <w:rPr>
          <w:lang w:val="nb-NO"/>
        </w:rPr>
        <w:t xml:space="preserve">redningsdykkerkurs, som har kortere </w:t>
      </w:r>
      <w:proofErr w:type="spellStart"/>
      <w:r w:rsidR="002B0E9F">
        <w:rPr>
          <w:lang w:val="nb-NO"/>
        </w:rPr>
        <w:t>varihet</w:t>
      </w:r>
      <w:proofErr w:type="spellEnd"/>
      <w:r w:rsidR="002B0E9F">
        <w:rPr>
          <w:lang w:val="nb-NO"/>
        </w:rPr>
        <w:t>.</w:t>
      </w:r>
    </w:p>
    <w:p w14:paraId="6FE9259C" w14:textId="6D595010" w:rsidR="002B0E9F" w:rsidRDefault="002B0E9F" w:rsidP="00432494">
      <w:pPr>
        <w:pStyle w:val="ListParagraph"/>
        <w:numPr>
          <w:ilvl w:val="0"/>
          <w:numId w:val="18"/>
        </w:numPr>
        <w:rPr>
          <w:lang w:val="nb-NO"/>
        </w:rPr>
      </w:pPr>
      <w:r>
        <w:rPr>
          <w:lang w:val="nb-NO"/>
        </w:rPr>
        <w:t xml:space="preserve">Jeg har en bror som tok utdanningen der, som </w:t>
      </w:r>
      <w:proofErr w:type="spellStart"/>
      <w:r>
        <w:rPr>
          <w:lang w:val="nb-NO"/>
        </w:rPr>
        <w:t>nevnet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ideaen</w:t>
      </w:r>
      <w:proofErr w:type="spellEnd"/>
      <w:r>
        <w:rPr>
          <w:lang w:val="nb-NO"/>
        </w:rPr>
        <w:t xml:space="preserve"> for</w:t>
      </w:r>
      <w:r w:rsidR="00C52A38">
        <w:rPr>
          <w:lang w:val="nb-NO"/>
        </w:rPr>
        <w:t>an</w:t>
      </w:r>
      <w:r>
        <w:rPr>
          <w:lang w:val="nb-NO"/>
        </w:rPr>
        <w:t xml:space="preserve"> meg.</w:t>
      </w:r>
      <w:r>
        <w:rPr>
          <w:lang w:val="nb-NO"/>
        </w:rPr>
        <w:br/>
        <w:t xml:space="preserve">så skaffet oss et møte med DU ved </w:t>
      </w:r>
      <w:proofErr w:type="spellStart"/>
      <w:r>
        <w:rPr>
          <w:lang w:val="nb-NO"/>
        </w:rPr>
        <w:t>hvl</w:t>
      </w:r>
      <w:proofErr w:type="spellEnd"/>
      <w:r>
        <w:rPr>
          <w:lang w:val="nb-NO"/>
        </w:rPr>
        <w:t>.</w:t>
      </w:r>
    </w:p>
    <w:p w14:paraId="546D0A02" w14:textId="1DD16136" w:rsidR="002B0E9F" w:rsidRDefault="002B0E9F" w:rsidP="00432494">
      <w:pPr>
        <w:pStyle w:val="ListParagraph"/>
        <w:numPr>
          <w:ilvl w:val="0"/>
          <w:numId w:val="18"/>
        </w:numPr>
        <w:rPr>
          <w:lang w:val="nb-NO"/>
        </w:rPr>
      </w:pPr>
      <w:r>
        <w:rPr>
          <w:lang w:val="nb-NO"/>
        </w:rPr>
        <w:t xml:space="preserve">En dykkepost, er en kontainer, som er utstyrt med </w:t>
      </w:r>
      <w:proofErr w:type="spellStart"/>
      <w:r>
        <w:rPr>
          <w:lang w:val="nb-NO"/>
        </w:rPr>
        <w:t>panel</w:t>
      </w:r>
      <w:r w:rsidR="004D511D">
        <w:rPr>
          <w:lang w:val="nb-NO"/>
        </w:rPr>
        <w:t>l</w:t>
      </w:r>
      <w:proofErr w:type="spellEnd"/>
      <w:r>
        <w:rPr>
          <w:lang w:val="nb-NO"/>
        </w:rPr>
        <w:t>,</w:t>
      </w:r>
      <w:r w:rsidR="004D511D">
        <w:rPr>
          <w:lang w:val="nb-NO"/>
        </w:rPr>
        <w:t xml:space="preserve"> gass tanker og forskjellige</w:t>
      </w:r>
      <w:r>
        <w:rPr>
          <w:lang w:val="nb-NO"/>
        </w:rPr>
        <w:t xml:space="preserve"> verktøy </w:t>
      </w:r>
      <w:proofErr w:type="spellStart"/>
      <w:r>
        <w:rPr>
          <w:lang w:val="nb-NO"/>
        </w:rPr>
        <w:t>osv</w:t>
      </w:r>
      <w:proofErr w:type="spellEnd"/>
      <w:r>
        <w:rPr>
          <w:lang w:val="nb-NO"/>
        </w:rPr>
        <w:br/>
        <w:t xml:space="preserve">Som gir muligheten til å justere på luft trykk som går til dykkere, holder kommunikasjonen med dem under vannet, og gir informasjon til de som sitter overflate, om hvor dypt, hvor kaldt, og  hvor </w:t>
      </w:r>
      <w:r w:rsidR="005B46D6">
        <w:rPr>
          <w:lang w:val="nb-NO"/>
        </w:rPr>
        <w:t>mye trykket er, der dykkeren er.</w:t>
      </w:r>
    </w:p>
    <w:p w14:paraId="73E111C7" w14:textId="6E666651" w:rsidR="005B46D6" w:rsidRDefault="005B46D6" w:rsidP="00432494">
      <w:pPr>
        <w:pStyle w:val="ListParagraph"/>
        <w:numPr>
          <w:ilvl w:val="0"/>
          <w:numId w:val="18"/>
        </w:numPr>
        <w:rPr>
          <w:lang w:val="nb-NO"/>
        </w:rPr>
      </w:pPr>
      <w:r>
        <w:rPr>
          <w:lang w:val="nb-NO"/>
        </w:rPr>
        <w:t xml:space="preserve">En dykkeleder er </w:t>
      </w:r>
      <w:proofErr w:type="spellStart"/>
      <w:r w:rsidR="004D511D">
        <w:rPr>
          <w:lang w:val="nb-NO"/>
        </w:rPr>
        <w:t>tittl</w:t>
      </w:r>
      <w:proofErr w:type="spellEnd"/>
      <w:r w:rsidR="004D511D">
        <w:rPr>
          <w:lang w:val="nb-NO"/>
        </w:rPr>
        <w:t xml:space="preserve"> til </w:t>
      </w:r>
      <w:r>
        <w:rPr>
          <w:lang w:val="nb-NO"/>
        </w:rPr>
        <w:t xml:space="preserve">en person, som skal overvåke </w:t>
      </w:r>
      <w:proofErr w:type="spellStart"/>
      <w:r>
        <w:rPr>
          <w:lang w:val="nb-NO"/>
        </w:rPr>
        <w:t>panelen</w:t>
      </w:r>
      <w:proofErr w:type="spellEnd"/>
      <w:r>
        <w:rPr>
          <w:lang w:val="nb-NO"/>
        </w:rPr>
        <w:t>, og sitte i dykkerposten for hele dykke, for å både overvåke, og styre dykkingsoppdraget.</w:t>
      </w:r>
      <w:r>
        <w:rPr>
          <w:lang w:val="nb-NO"/>
        </w:rPr>
        <w:br/>
        <w:t xml:space="preserve">Dykkeleder skal kunne håndtere feil kjapt, og innføre </w:t>
      </w:r>
      <w:proofErr w:type="spellStart"/>
      <w:r>
        <w:rPr>
          <w:lang w:val="nb-NO"/>
        </w:rPr>
        <w:t>sikkerhetsprosudyrene</w:t>
      </w:r>
      <w:proofErr w:type="spellEnd"/>
      <w:r>
        <w:rPr>
          <w:lang w:val="nb-NO"/>
        </w:rPr>
        <w:t xml:space="preserve"> med en gang det oppstår noe. Dykkeleder skal også kunne vurdere statusen til en dykker, og justere lufttrykket etter behov.</w:t>
      </w:r>
    </w:p>
    <w:p w14:paraId="39732C31" w14:textId="5E708737" w:rsidR="005B46D6" w:rsidRDefault="005B46D6" w:rsidP="00432494">
      <w:pPr>
        <w:pStyle w:val="ListParagraph"/>
        <w:numPr>
          <w:ilvl w:val="0"/>
          <w:numId w:val="18"/>
        </w:numPr>
        <w:rPr>
          <w:lang w:val="nb-NO"/>
        </w:rPr>
      </w:pPr>
      <w:r>
        <w:rPr>
          <w:lang w:val="nb-NO"/>
        </w:rPr>
        <w:t xml:space="preserve">I opplæringen, og siden det kreves mye erfaring før dykkelederen kan jobbe, så blir det bruk av fysiske dykkere. </w:t>
      </w:r>
      <w:r>
        <w:rPr>
          <w:lang w:val="nb-NO"/>
        </w:rPr>
        <w:br/>
        <w:t>Både kostnad, og sikkerhet</w:t>
      </w:r>
    </w:p>
    <w:p w14:paraId="1E003148" w14:textId="06CC8DB6" w:rsidR="005B46D6" w:rsidRPr="00432494" w:rsidRDefault="00A3250A" w:rsidP="00432494">
      <w:pPr>
        <w:pStyle w:val="ListParagraph"/>
        <w:numPr>
          <w:ilvl w:val="0"/>
          <w:numId w:val="18"/>
        </w:numPr>
        <w:rPr>
          <w:lang w:val="nb-NO"/>
        </w:rPr>
      </w:pPr>
      <w:proofErr w:type="spellStart"/>
      <w:r>
        <w:rPr>
          <w:lang w:val="nb-NO"/>
        </w:rPr>
        <w:t>Backgrund</w:t>
      </w:r>
      <w:proofErr w:type="spellEnd"/>
      <w:r>
        <w:rPr>
          <w:lang w:val="nb-NO"/>
        </w:rPr>
        <w:t xml:space="preserve"> og motivasjon, </w:t>
      </w:r>
    </w:p>
    <w:sectPr w:rsidR="005B46D6" w:rsidRPr="00432494" w:rsidSect="00E2004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8" w:right="992" w:bottom="1418" w:left="1418" w:header="0" w:footer="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ABAD38" w14:textId="77777777" w:rsidR="00A10F8E" w:rsidRDefault="00A10F8E" w:rsidP="009A5241">
      <w:r>
        <w:separator/>
      </w:r>
    </w:p>
    <w:p w14:paraId="6B210054" w14:textId="77777777" w:rsidR="00A10F8E" w:rsidRDefault="00A10F8E"/>
  </w:endnote>
  <w:endnote w:type="continuationSeparator" w:id="0">
    <w:p w14:paraId="361A4B33" w14:textId="77777777" w:rsidR="00A10F8E" w:rsidRDefault="00A10F8E" w:rsidP="009A5241">
      <w:r>
        <w:continuationSeparator/>
      </w:r>
    </w:p>
    <w:p w14:paraId="29C3B99F" w14:textId="77777777" w:rsidR="00A10F8E" w:rsidRDefault="00A10F8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0"/>
    <w:family w:val="swiss"/>
    <w:pitch w:val="variable"/>
  </w:font>
  <w:font w:name="DejaVu LGC Sans">
    <w:charset w:val="00"/>
    <w:family w:val="auto"/>
    <w:pitch w:val="variable"/>
  </w:font>
  <w:font w:name="Thorndale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xi Sans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BCA6B" w14:textId="77777777" w:rsidR="00561165" w:rsidRDefault="00561165" w:rsidP="009A5241"/>
  <w:p w14:paraId="6121550B" w14:textId="77777777" w:rsidR="00561165" w:rsidRDefault="00561165" w:rsidP="009A524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0E9CE" w14:textId="77777777" w:rsidR="00561165" w:rsidRDefault="00561165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 w:rsidR="00900E0C">
      <w:rPr>
        <w:noProof/>
      </w:rPr>
      <w:t>7</w:t>
    </w:r>
    <w:r>
      <w:rPr>
        <w:noProof/>
      </w:rPr>
      <w:fldChar w:fldCharType="end"/>
    </w:r>
  </w:p>
  <w:p w14:paraId="20C67940" w14:textId="77777777" w:rsidR="00561165" w:rsidRDefault="00561165" w:rsidP="009A5241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FDB98" w14:textId="77777777" w:rsidR="00561165" w:rsidRDefault="00561165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 w:rsidR="00900E0C">
      <w:rPr>
        <w:noProof/>
      </w:rPr>
      <w:t>1</w:t>
    </w:r>
    <w:r>
      <w:rPr>
        <w:noProof/>
      </w:rPr>
      <w:fldChar w:fldCharType="end"/>
    </w:r>
  </w:p>
  <w:p w14:paraId="7BA851A0" w14:textId="77777777" w:rsidR="00561165" w:rsidRDefault="00561165" w:rsidP="009A524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C1C1F3" w14:textId="77777777" w:rsidR="00A10F8E" w:rsidRDefault="00A10F8E" w:rsidP="009A5241">
      <w:r>
        <w:separator/>
      </w:r>
    </w:p>
    <w:p w14:paraId="533A8B00" w14:textId="77777777" w:rsidR="00A10F8E" w:rsidRDefault="00A10F8E"/>
  </w:footnote>
  <w:footnote w:type="continuationSeparator" w:id="0">
    <w:p w14:paraId="1F86EC0E" w14:textId="77777777" w:rsidR="00A10F8E" w:rsidRDefault="00A10F8E" w:rsidP="009A5241">
      <w:r>
        <w:continuationSeparator/>
      </w:r>
    </w:p>
    <w:p w14:paraId="161A8651" w14:textId="77777777" w:rsidR="00A10F8E" w:rsidRDefault="00A10F8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F6A29" w14:textId="77777777" w:rsidR="00561165" w:rsidRDefault="00561165" w:rsidP="009A5241"/>
  <w:p w14:paraId="56287E09" w14:textId="77777777" w:rsidR="00561165" w:rsidRDefault="00561165" w:rsidP="009A524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09886C" w14:textId="77777777" w:rsidR="00561165" w:rsidRDefault="00561165" w:rsidP="009A5241"/>
  <w:p w14:paraId="1DC357FA" w14:textId="77777777" w:rsidR="00561165" w:rsidRDefault="00561165" w:rsidP="009A5241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80A78" w14:textId="77777777" w:rsidR="00561165" w:rsidRDefault="00561165" w:rsidP="009A524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"/>
      <w:lvlJc w:val="left"/>
      <w:pPr>
        <w:tabs>
          <w:tab w:val="num" w:pos="450"/>
        </w:tabs>
        <w:ind w:left="450" w:hanging="450"/>
      </w:pPr>
    </w:lvl>
    <w:lvl w:ilvl="1">
      <w:start w:val="3"/>
      <w:numFmt w:val="decimal"/>
      <w:lvlText w:val="%1.%2"/>
      <w:lvlJc w:val="left"/>
      <w:pPr>
        <w:tabs>
          <w:tab w:val="num" w:pos="450"/>
        </w:tabs>
        <w:ind w:left="450" w:hanging="45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2"/>
      <w:numFmt w:val="decimal"/>
      <w:lvlText w:val="%1."/>
      <w:lvlJc w:val="left"/>
      <w:pPr>
        <w:tabs>
          <w:tab w:val="num" w:pos="450"/>
        </w:tabs>
        <w:ind w:left="450" w:hanging="450"/>
      </w:pPr>
    </w:lvl>
  </w:abstractNum>
  <w:abstractNum w:abstractNumId="2" w15:restartNumberingAfterBreak="0">
    <w:nsid w:val="00000004"/>
    <w:multiLevelType w:val="singleLevel"/>
    <w:tmpl w:val="00000004"/>
    <w:name w:val="WW8Num4"/>
    <w:lvl w:ilvl="0">
      <w:start w:val="1"/>
      <w:numFmt w:val="bullet"/>
      <w:pStyle w:val="Punktmerketliste21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/>
      </w:rPr>
    </w:lvl>
  </w:abstractNum>
  <w:abstractNum w:abstractNumId="3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"/>
      <w:lvlJc w:val="left"/>
      <w:pPr>
        <w:tabs>
          <w:tab w:val="num" w:pos="465"/>
        </w:tabs>
        <w:ind w:left="465" w:hanging="465"/>
      </w:pPr>
    </w:lvl>
    <w:lvl w:ilvl="1">
      <w:start w:val="2"/>
      <w:numFmt w:val="decimal"/>
      <w:lvlText w:val="%1.%2"/>
      <w:lvlJc w:val="left"/>
      <w:pPr>
        <w:tabs>
          <w:tab w:val="num" w:pos="465"/>
        </w:tabs>
        <w:ind w:left="465" w:hanging="465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4" w15:restartNumberingAfterBreak="0">
    <w:nsid w:val="02507281"/>
    <w:multiLevelType w:val="hybridMultilevel"/>
    <w:tmpl w:val="FFFFFFFF"/>
    <w:lvl w:ilvl="0" w:tplc="4008FF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68CF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9AA9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F88C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B206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4C0A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1457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B2A1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8280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3C30DB1"/>
    <w:multiLevelType w:val="multilevel"/>
    <w:tmpl w:val="457AD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0F346EDC"/>
    <w:multiLevelType w:val="multilevel"/>
    <w:tmpl w:val="457AD674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72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2148"/>
        </w:tabs>
        <w:ind w:left="2148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868"/>
        </w:tabs>
        <w:ind w:left="2868" w:hanging="720"/>
      </w:pPr>
    </w:lvl>
    <w:lvl w:ilvl="3">
      <w:start w:val="1"/>
      <w:numFmt w:val="decimal"/>
      <w:lvlText w:val="%4."/>
      <w:lvlJc w:val="left"/>
      <w:pPr>
        <w:tabs>
          <w:tab w:val="num" w:pos="3588"/>
        </w:tabs>
        <w:ind w:left="3588" w:hanging="720"/>
      </w:pPr>
    </w:lvl>
    <w:lvl w:ilvl="4">
      <w:start w:val="1"/>
      <w:numFmt w:val="decimal"/>
      <w:lvlText w:val="%5."/>
      <w:lvlJc w:val="left"/>
      <w:pPr>
        <w:tabs>
          <w:tab w:val="num" w:pos="4308"/>
        </w:tabs>
        <w:ind w:left="4308" w:hanging="720"/>
      </w:pPr>
    </w:lvl>
    <w:lvl w:ilvl="5">
      <w:start w:val="1"/>
      <w:numFmt w:val="decimal"/>
      <w:lvlText w:val="%6."/>
      <w:lvlJc w:val="left"/>
      <w:pPr>
        <w:tabs>
          <w:tab w:val="num" w:pos="5028"/>
        </w:tabs>
        <w:ind w:left="5028" w:hanging="720"/>
      </w:pPr>
    </w:lvl>
    <w:lvl w:ilvl="6">
      <w:start w:val="1"/>
      <w:numFmt w:val="decimal"/>
      <w:lvlText w:val="%7."/>
      <w:lvlJc w:val="left"/>
      <w:pPr>
        <w:tabs>
          <w:tab w:val="num" w:pos="5748"/>
        </w:tabs>
        <w:ind w:left="5748" w:hanging="720"/>
      </w:pPr>
    </w:lvl>
    <w:lvl w:ilvl="7">
      <w:start w:val="1"/>
      <w:numFmt w:val="decimal"/>
      <w:lvlText w:val="%8."/>
      <w:lvlJc w:val="left"/>
      <w:pPr>
        <w:tabs>
          <w:tab w:val="num" w:pos="6468"/>
        </w:tabs>
        <w:ind w:left="6468" w:hanging="720"/>
      </w:pPr>
    </w:lvl>
    <w:lvl w:ilvl="8">
      <w:start w:val="1"/>
      <w:numFmt w:val="decimal"/>
      <w:lvlText w:val="%9."/>
      <w:lvlJc w:val="left"/>
      <w:pPr>
        <w:tabs>
          <w:tab w:val="num" w:pos="7188"/>
        </w:tabs>
        <w:ind w:left="7188" w:hanging="720"/>
      </w:pPr>
    </w:lvl>
  </w:abstractNum>
  <w:abstractNum w:abstractNumId="7" w15:restartNumberingAfterBreak="0">
    <w:nsid w:val="12533D0F"/>
    <w:multiLevelType w:val="multilevel"/>
    <w:tmpl w:val="457AD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17CF12F4"/>
    <w:multiLevelType w:val="hybridMultilevel"/>
    <w:tmpl w:val="95740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231FD9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955017B"/>
    <w:multiLevelType w:val="hybridMultilevel"/>
    <w:tmpl w:val="0496649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9D702C"/>
    <w:multiLevelType w:val="multilevel"/>
    <w:tmpl w:val="24182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297B1BD6"/>
    <w:multiLevelType w:val="hybridMultilevel"/>
    <w:tmpl w:val="226E406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4D6C13"/>
    <w:multiLevelType w:val="multilevel"/>
    <w:tmpl w:val="0414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36D41ED0"/>
    <w:multiLevelType w:val="hybridMultilevel"/>
    <w:tmpl w:val="8964283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055CF4"/>
    <w:multiLevelType w:val="hybridMultilevel"/>
    <w:tmpl w:val="975645C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AF56EB"/>
    <w:multiLevelType w:val="multilevel"/>
    <w:tmpl w:val="457AD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546E3CA9"/>
    <w:multiLevelType w:val="hybridMultilevel"/>
    <w:tmpl w:val="A8DA5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400E1C"/>
    <w:multiLevelType w:val="hybridMultilevel"/>
    <w:tmpl w:val="D48EE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0353B3"/>
    <w:multiLevelType w:val="multilevel"/>
    <w:tmpl w:val="457AD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 w15:restartNumberingAfterBreak="0">
    <w:nsid w:val="7F87412D"/>
    <w:multiLevelType w:val="multilevel"/>
    <w:tmpl w:val="457AD674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72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2148"/>
        </w:tabs>
        <w:ind w:left="2148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868"/>
        </w:tabs>
        <w:ind w:left="2868" w:hanging="720"/>
      </w:pPr>
    </w:lvl>
    <w:lvl w:ilvl="3">
      <w:start w:val="1"/>
      <w:numFmt w:val="decimal"/>
      <w:lvlText w:val="%4."/>
      <w:lvlJc w:val="left"/>
      <w:pPr>
        <w:tabs>
          <w:tab w:val="num" w:pos="3588"/>
        </w:tabs>
        <w:ind w:left="3588" w:hanging="720"/>
      </w:pPr>
    </w:lvl>
    <w:lvl w:ilvl="4">
      <w:start w:val="1"/>
      <w:numFmt w:val="decimal"/>
      <w:lvlText w:val="%5."/>
      <w:lvlJc w:val="left"/>
      <w:pPr>
        <w:tabs>
          <w:tab w:val="num" w:pos="4308"/>
        </w:tabs>
        <w:ind w:left="4308" w:hanging="720"/>
      </w:pPr>
    </w:lvl>
    <w:lvl w:ilvl="5">
      <w:start w:val="1"/>
      <w:numFmt w:val="decimal"/>
      <w:lvlText w:val="%6."/>
      <w:lvlJc w:val="left"/>
      <w:pPr>
        <w:tabs>
          <w:tab w:val="num" w:pos="5028"/>
        </w:tabs>
        <w:ind w:left="5028" w:hanging="720"/>
      </w:pPr>
    </w:lvl>
    <w:lvl w:ilvl="6">
      <w:start w:val="1"/>
      <w:numFmt w:val="decimal"/>
      <w:lvlText w:val="%7."/>
      <w:lvlJc w:val="left"/>
      <w:pPr>
        <w:tabs>
          <w:tab w:val="num" w:pos="5748"/>
        </w:tabs>
        <w:ind w:left="5748" w:hanging="720"/>
      </w:pPr>
    </w:lvl>
    <w:lvl w:ilvl="7">
      <w:start w:val="1"/>
      <w:numFmt w:val="decimal"/>
      <w:lvlText w:val="%8."/>
      <w:lvlJc w:val="left"/>
      <w:pPr>
        <w:tabs>
          <w:tab w:val="num" w:pos="6468"/>
        </w:tabs>
        <w:ind w:left="6468" w:hanging="720"/>
      </w:pPr>
    </w:lvl>
    <w:lvl w:ilvl="8">
      <w:start w:val="1"/>
      <w:numFmt w:val="decimal"/>
      <w:lvlText w:val="%9."/>
      <w:lvlJc w:val="left"/>
      <w:pPr>
        <w:tabs>
          <w:tab w:val="num" w:pos="7188"/>
        </w:tabs>
        <w:ind w:left="7188" w:hanging="720"/>
      </w:pPr>
    </w:lvl>
  </w:abstractNum>
  <w:num w:numId="1">
    <w:abstractNumId w:val="4"/>
  </w:num>
  <w:num w:numId="2">
    <w:abstractNumId w:val="2"/>
  </w:num>
  <w:num w:numId="3">
    <w:abstractNumId w:val="9"/>
  </w:num>
  <w:num w:numId="4">
    <w:abstractNumId w:val="13"/>
  </w:num>
  <w:num w:numId="5">
    <w:abstractNumId w:val="17"/>
  </w:num>
  <w:num w:numId="6">
    <w:abstractNumId w:val="8"/>
  </w:num>
  <w:num w:numId="7">
    <w:abstractNumId w:val="10"/>
  </w:num>
  <w:num w:numId="8">
    <w:abstractNumId w:val="12"/>
  </w:num>
  <w:num w:numId="9">
    <w:abstractNumId w:val="11"/>
  </w:num>
  <w:num w:numId="10">
    <w:abstractNumId w:val="16"/>
  </w:num>
  <w:num w:numId="11">
    <w:abstractNumId w:val="6"/>
  </w:num>
  <w:num w:numId="12">
    <w:abstractNumId w:val="19"/>
  </w:num>
  <w:num w:numId="13">
    <w:abstractNumId w:val="20"/>
  </w:num>
  <w:num w:numId="14">
    <w:abstractNumId w:val="5"/>
  </w:num>
  <w:num w:numId="15">
    <w:abstractNumId w:val="7"/>
  </w:num>
  <w:num w:numId="16">
    <w:abstractNumId w:val="14"/>
  </w:num>
  <w:num w:numId="17">
    <w:abstractNumId w:val="15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isplayBackgroundShape/>
  <w:embedSystemFonts/>
  <w:activeWritingStyle w:appName="MSWord" w:lang="de-DE" w:vendorID="64" w:dllVersion="0" w:nlCheck="1" w:checkStyle="0"/>
  <w:activeWritingStyle w:appName="MSWord" w:lang="nb-NO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1D47"/>
    <w:rsid w:val="00054137"/>
    <w:rsid w:val="000563AD"/>
    <w:rsid w:val="000616F3"/>
    <w:rsid w:val="00066588"/>
    <w:rsid w:val="00092720"/>
    <w:rsid w:val="000A57C1"/>
    <w:rsid w:val="000D0F52"/>
    <w:rsid w:val="000E3F12"/>
    <w:rsid w:val="000F53F3"/>
    <w:rsid w:val="001003B8"/>
    <w:rsid w:val="00100AD0"/>
    <w:rsid w:val="00106B18"/>
    <w:rsid w:val="00114031"/>
    <w:rsid w:val="00123249"/>
    <w:rsid w:val="001342BC"/>
    <w:rsid w:val="001355EE"/>
    <w:rsid w:val="00143D9E"/>
    <w:rsid w:val="00155003"/>
    <w:rsid w:val="00164875"/>
    <w:rsid w:val="00175B80"/>
    <w:rsid w:val="00176452"/>
    <w:rsid w:val="00194DD6"/>
    <w:rsid w:val="001B149F"/>
    <w:rsid w:val="001B6136"/>
    <w:rsid w:val="001C571E"/>
    <w:rsid w:val="001E56BA"/>
    <w:rsid w:val="00200A1C"/>
    <w:rsid w:val="00201254"/>
    <w:rsid w:val="00234971"/>
    <w:rsid w:val="00236079"/>
    <w:rsid w:val="00242DDD"/>
    <w:rsid w:val="00246419"/>
    <w:rsid w:val="002470D5"/>
    <w:rsid w:val="00275F03"/>
    <w:rsid w:val="002928D4"/>
    <w:rsid w:val="002B0E9F"/>
    <w:rsid w:val="002B2531"/>
    <w:rsid w:val="002B5C24"/>
    <w:rsid w:val="002D15BA"/>
    <w:rsid w:val="002D1DF2"/>
    <w:rsid w:val="002D2300"/>
    <w:rsid w:val="002D3582"/>
    <w:rsid w:val="002D4998"/>
    <w:rsid w:val="002D717B"/>
    <w:rsid w:val="002D77A1"/>
    <w:rsid w:val="002F6945"/>
    <w:rsid w:val="00302690"/>
    <w:rsid w:val="003505B3"/>
    <w:rsid w:val="003624C4"/>
    <w:rsid w:val="00391A58"/>
    <w:rsid w:val="003A2201"/>
    <w:rsid w:val="003B55CB"/>
    <w:rsid w:val="003E0531"/>
    <w:rsid w:val="00403A07"/>
    <w:rsid w:val="00407B45"/>
    <w:rsid w:val="004108DA"/>
    <w:rsid w:val="0042363B"/>
    <w:rsid w:val="00432494"/>
    <w:rsid w:val="00460175"/>
    <w:rsid w:val="004758E3"/>
    <w:rsid w:val="00485A85"/>
    <w:rsid w:val="00487E8D"/>
    <w:rsid w:val="004B2DED"/>
    <w:rsid w:val="004B7269"/>
    <w:rsid w:val="004C5394"/>
    <w:rsid w:val="004D2E8C"/>
    <w:rsid w:val="004D511D"/>
    <w:rsid w:val="004E1C2D"/>
    <w:rsid w:val="004F3C7C"/>
    <w:rsid w:val="00511873"/>
    <w:rsid w:val="00534FD2"/>
    <w:rsid w:val="0053CAC5"/>
    <w:rsid w:val="005554A0"/>
    <w:rsid w:val="00560DB5"/>
    <w:rsid w:val="00561165"/>
    <w:rsid w:val="00584164"/>
    <w:rsid w:val="005A05F8"/>
    <w:rsid w:val="005A6179"/>
    <w:rsid w:val="005A692B"/>
    <w:rsid w:val="005A7967"/>
    <w:rsid w:val="005B46D6"/>
    <w:rsid w:val="005B6D08"/>
    <w:rsid w:val="005D1F31"/>
    <w:rsid w:val="005D5380"/>
    <w:rsid w:val="005D6136"/>
    <w:rsid w:val="005E261B"/>
    <w:rsid w:val="005F3DC5"/>
    <w:rsid w:val="005F63BE"/>
    <w:rsid w:val="00603951"/>
    <w:rsid w:val="00622913"/>
    <w:rsid w:val="00644F60"/>
    <w:rsid w:val="00646932"/>
    <w:rsid w:val="00653E39"/>
    <w:rsid w:val="00666488"/>
    <w:rsid w:val="00694B16"/>
    <w:rsid w:val="006A0F87"/>
    <w:rsid w:val="006A2574"/>
    <w:rsid w:val="006A57E3"/>
    <w:rsid w:val="006A65AC"/>
    <w:rsid w:val="006B6086"/>
    <w:rsid w:val="006C199F"/>
    <w:rsid w:val="006D4480"/>
    <w:rsid w:val="006E08B6"/>
    <w:rsid w:val="006E1F49"/>
    <w:rsid w:val="006E4106"/>
    <w:rsid w:val="006E52FB"/>
    <w:rsid w:val="006F36E4"/>
    <w:rsid w:val="007036A2"/>
    <w:rsid w:val="00704C3B"/>
    <w:rsid w:val="00726F7C"/>
    <w:rsid w:val="007354DF"/>
    <w:rsid w:val="00740121"/>
    <w:rsid w:val="00740FB6"/>
    <w:rsid w:val="007537B2"/>
    <w:rsid w:val="007563A9"/>
    <w:rsid w:val="00765EF4"/>
    <w:rsid w:val="007931FC"/>
    <w:rsid w:val="00794058"/>
    <w:rsid w:val="00794F0D"/>
    <w:rsid w:val="007A67AB"/>
    <w:rsid w:val="007B0871"/>
    <w:rsid w:val="007B3791"/>
    <w:rsid w:val="007D16D9"/>
    <w:rsid w:val="007E6D14"/>
    <w:rsid w:val="008108FA"/>
    <w:rsid w:val="00811081"/>
    <w:rsid w:val="00813C6F"/>
    <w:rsid w:val="00815D3C"/>
    <w:rsid w:val="008211E7"/>
    <w:rsid w:val="0082453F"/>
    <w:rsid w:val="008257F7"/>
    <w:rsid w:val="00856171"/>
    <w:rsid w:val="00856C2A"/>
    <w:rsid w:val="008634AB"/>
    <w:rsid w:val="00870BCE"/>
    <w:rsid w:val="00871BA7"/>
    <w:rsid w:val="00872DE9"/>
    <w:rsid w:val="0088464B"/>
    <w:rsid w:val="00887491"/>
    <w:rsid w:val="00892367"/>
    <w:rsid w:val="00893C68"/>
    <w:rsid w:val="008A5C9A"/>
    <w:rsid w:val="008B0027"/>
    <w:rsid w:val="008B5EEF"/>
    <w:rsid w:val="008E385B"/>
    <w:rsid w:val="008E6146"/>
    <w:rsid w:val="00900E0C"/>
    <w:rsid w:val="00901CD9"/>
    <w:rsid w:val="009043A3"/>
    <w:rsid w:val="0090665B"/>
    <w:rsid w:val="00913BF1"/>
    <w:rsid w:val="009221E2"/>
    <w:rsid w:val="00924184"/>
    <w:rsid w:val="00945911"/>
    <w:rsid w:val="009561B9"/>
    <w:rsid w:val="009563EA"/>
    <w:rsid w:val="00975BD2"/>
    <w:rsid w:val="009904FF"/>
    <w:rsid w:val="0099358D"/>
    <w:rsid w:val="009A5241"/>
    <w:rsid w:val="009B04E2"/>
    <w:rsid w:val="009B0765"/>
    <w:rsid w:val="009C0E2A"/>
    <w:rsid w:val="009C6CCE"/>
    <w:rsid w:val="009C733E"/>
    <w:rsid w:val="009E5B35"/>
    <w:rsid w:val="00A10F8E"/>
    <w:rsid w:val="00A11AA4"/>
    <w:rsid w:val="00A22963"/>
    <w:rsid w:val="00A3250A"/>
    <w:rsid w:val="00A46EA8"/>
    <w:rsid w:val="00A567E5"/>
    <w:rsid w:val="00A60723"/>
    <w:rsid w:val="00A61D0A"/>
    <w:rsid w:val="00A67C42"/>
    <w:rsid w:val="00A700F1"/>
    <w:rsid w:val="00A829F0"/>
    <w:rsid w:val="00A83798"/>
    <w:rsid w:val="00A93D4E"/>
    <w:rsid w:val="00AB4573"/>
    <w:rsid w:val="00AB736C"/>
    <w:rsid w:val="00AF5F69"/>
    <w:rsid w:val="00B21995"/>
    <w:rsid w:val="00B241CD"/>
    <w:rsid w:val="00B41AF6"/>
    <w:rsid w:val="00B450F9"/>
    <w:rsid w:val="00B775D7"/>
    <w:rsid w:val="00B82A18"/>
    <w:rsid w:val="00B85658"/>
    <w:rsid w:val="00BB36F5"/>
    <w:rsid w:val="00BB56CF"/>
    <w:rsid w:val="00BC09D0"/>
    <w:rsid w:val="00BE11E9"/>
    <w:rsid w:val="00BE776F"/>
    <w:rsid w:val="00BF35C8"/>
    <w:rsid w:val="00BF592D"/>
    <w:rsid w:val="00C22D73"/>
    <w:rsid w:val="00C37512"/>
    <w:rsid w:val="00C46050"/>
    <w:rsid w:val="00C52A38"/>
    <w:rsid w:val="00C5524B"/>
    <w:rsid w:val="00C56ED1"/>
    <w:rsid w:val="00C6183F"/>
    <w:rsid w:val="00C6431B"/>
    <w:rsid w:val="00C858C8"/>
    <w:rsid w:val="00C85B53"/>
    <w:rsid w:val="00C90104"/>
    <w:rsid w:val="00C9234D"/>
    <w:rsid w:val="00C941A0"/>
    <w:rsid w:val="00CB0B74"/>
    <w:rsid w:val="00CC7EF8"/>
    <w:rsid w:val="00CD00FE"/>
    <w:rsid w:val="00CD14A2"/>
    <w:rsid w:val="00CE1D47"/>
    <w:rsid w:val="00D0041A"/>
    <w:rsid w:val="00D03CBA"/>
    <w:rsid w:val="00D06D54"/>
    <w:rsid w:val="00D2457F"/>
    <w:rsid w:val="00D72A46"/>
    <w:rsid w:val="00D73728"/>
    <w:rsid w:val="00D96FFA"/>
    <w:rsid w:val="00DC5D9B"/>
    <w:rsid w:val="00DE63C3"/>
    <w:rsid w:val="00DF1F5D"/>
    <w:rsid w:val="00DF3584"/>
    <w:rsid w:val="00E1154D"/>
    <w:rsid w:val="00E1176C"/>
    <w:rsid w:val="00E14748"/>
    <w:rsid w:val="00E2004D"/>
    <w:rsid w:val="00E30663"/>
    <w:rsid w:val="00E32B28"/>
    <w:rsid w:val="00E34F5A"/>
    <w:rsid w:val="00E4753B"/>
    <w:rsid w:val="00E5072E"/>
    <w:rsid w:val="00E64B7C"/>
    <w:rsid w:val="00E82106"/>
    <w:rsid w:val="00E84F4B"/>
    <w:rsid w:val="00E96278"/>
    <w:rsid w:val="00EA174F"/>
    <w:rsid w:val="00EC4EE6"/>
    <w:rsid w:val="00EC7F40"/>
    <w:rsid w:val="00ED4C9F"/>
    <w:rsid w:val="00EE14DE"/>
    <w:rsid w:val="00EE3CF6"/>
    <w:rsid w:val="00EF6F92"/>
    <w:rsid w:val="00F03520"/>
    <w:rsid w:val="00F13625"/>
    <w:rsid w:val="00F31B65"/>
    <w:rsid w:val="00F33F85"/>
    <w:rsid w:val="00F37F59"/>
    <w:rsid w:val="00F41C58"/>
    <w:rsid w:val="00F55544"/>
    <w:rsid w:val="00F7580A"/>
    <w:rsid w:val="00F960FA"/>
    <w:rsid w:val="00FA40D9"/>
    <w:rsid w:val="00FC0357"/>
    <w:rsid w:val="00FC1B8D"/>
    <w:rsid w:val="00FE544C"/>
    <w:rsid w:val="00FF0723"/>
    <w:rsid w:val="00FF1EBD"/>
    <w:rsid w:val="00FF7509"/>
    <w:rsid w:val="01BDB00E"/>
    <w:rsid w:val="0241A99F"/>
    <w:rsid w:val="08026128"/>
    <w:rsid w:val="08418049"/>
    <w:rsid w:val="0C54BEDA"/>
    <w:rsid w:val="0D2FB6FD"/>
    <w:rsid w:val="1132E28D"/>
    <w:rsid w:val="11E66CA8"/>
    <w:rsid w:val="137C5E3F"/>
    <w:rsid w:val="1487D613"/>
    <w:rsid w:val="15EAC3D6"/>
    <w:rsid w:val="17F6F511"/>
    <w:rsid w:val="1B697B47"/>
    <w:rsid w:val="1B82A3A4"/>
    <w:rsid w:val="1C958246"/>
    <w:rsid w:val="1D457D3A"/>
    <w:rsid w:val="1D93556A"/>
    <w:rsid w:val="1EA650EB"/>
    <w:rsid w:val="20BF840F"/>
    <w:rsid w:val="211D7039"/>
    <w:rsid w:val="235BB8BF"/>
    <w:rsid w:val="24F78920"/>
    <w:rsid w:val="25105D8D"/>
    <w:rsid w:val="25D91B3C"/>
    <w:rsid w:val="2746A784"/>
    <w:rsid w:val="2847FE4F"/>
    <w:rsid w:val="2EBF2D59"/>
    <w:rsid w:val="2F5FEFE2"/>
    <w:rsid w:val="31F6CE1B"/>
    <w:rsid w:val="32CE2FD1"/>
    <w:rsid w:val="352E6EDD"/>
    <w:rsid w:val="35473198"/>
    <w:rsid w:val="35E3B4F4"/>
    <w:rsid w:val="3898A2D1"/>
    <w:rsid w:val="3A05AA6B"/>
    <w:rsid w:val="3DBCB0AF"/>
    <w:rsid w:val="3E5349B1"/>
    <w:rsid w:val="3F04A56B"/>
    <w:rsid w:val="42BBA547"/>
    <w:rsid w:val="4448B4C5"/>
    <w:rsid w:val="44E3A63C"/>
    <w:rsid w:val="458B135D"/>
    <w:rsid w:val="46104F4B"/>
    <w:rsid w:val="47C9C2CC"/>
    <w:rsid w:val="4C8E6EC1"/>
    <w:rsid w:val="5096DD7D"/>
    <w:rsid w:val="50D8EE25"/>
    <w:rsid w:val="51CBADDF"/>
    <w:rsid w:val="522A9D93"/>
    <w:rsid w:val="53CF9FAA"/>
    <w:rsid w:val="54108EE7"/>
    <w:rsid w:val="5428C0E2"/>
    <w:rsid w:val="553DF08D"/>
    <w:rsid w:val="5673E538"/>
    <w:rsid w:val="5696AAF4"/>
    <w:rsid w:val="5B53A64C"/>
    <w:rsid w:val="5C8B6A2E"/>
    <w:rsid w:val="5CFD4158"/>
    <w:rsid w:val="5D497BD3"/>
    <w:rsid w:val="5DD83619"/>
    <w:rsid w:val="5FB159C0"/>
    <w:rsid w:val="6049CC2B"/>
    <w:rsid w:val="617E3F57"/>
    <w:rsid w:val="621A9EDD"/>
    <w:rsid w:val="6562AE02"/>
    <w:rsid w:val="691EF2E9"/>
    <w:rsid w:val="6AD877F9"/>
    <w:rsid w:val="6CA745D7"/>
    <w:rsid w:val="6FD59133"/>
    <w:rsid w:val="70806F46"/>
    <w:rsid w:val="70C95426"/>
    <w:rsid w:val="720B7AC0"/>
    <w:rsid w:val="728FCB43"/>
    <w:rsid w:val="746B6B77"/>
    <w:rsid w:val="755ECDA4"/>
    <w:rsid w:val="78A606C8"/>
    <w:rsid w:val="79C75D44"/>
    <w:rsid w:val="7B60C539"/>
    <w:rsid w:val="7CB8AEDC"/>
    <w:rsid w:val="7E547F3D"/>
    <w:rsid w:val="7E8CF3DE"/>
    <w:rsid w:val="7F8DC4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nb-N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4E20FEBA"/>
  <w15:docId w15:val="{350374B9-F547-4F6E-9145-CB53F40B2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1FC"/>
    <w:pPr>
      <w:suppressAutoHyphens/>
      <w:spacing w:after="120"/>
    </w:pPr>
    <w:rPr>
      <w:sz w:val="26"/>
      <w:lang w:val="en-GB" w:eastAsia="ar-SA"/>
    </w:rPr>
  </w:style>
  <w:style w:type="paragraph" w:styleId="Heading1">
    <w:name w:val="heading 1"/>
    <w:basedOn w:val="Normal"/>
    <w:next w:val="Normal"/>
    <w:uiPriority w:val="9"/>
    <w:qFormat/>
    <w:rsid w:val="006D6B15"/>
    <w:pPr>
      <w:keepNext/>
      <w:numPr>
        <w:numId w:val="4"/>
      </w:numPr>
      <w:spacing w:before="360" w:after="240"/>
      <w:outlineLvl w:val="0"/>
    </w:pPr>
    <w:rPr>
      <w:b/>
      <w:kern w:val="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603E51"/>
    <w:pPr>
      <w:keepNext/>
      <w:numPr>
        <w:ilvl w:val="1"/>
        <w:numId w:val="4"/>
      </w:numPr>
      <w:spacing w:before="240"/>
      <w:outlineLvl w:val="1"/>
    </w:pPr>
    <w:rPr>
      <w:b/>
      <w:sz w:val="32"/>
      <w:szCs w:val="32"/>
    </w:rPr>
  </w:style>
  <w:style w:type="paragraph" w:styleId="Heading3">
    <w:name w:val="heading 3"/>
    <w:basedOn w:val="Normal"/>
    <w:next w:val="Normal"/>
    <w:uiPriority w:val="9"/>
    <w:qFormat/>
    <w:rsid w:val="00F96E2C"/>
    <w:pPr>
      <w:keepNext/>
      <w:numPr>
        <w:ilvl w:val="2"/>
        <w:numId w:val="4"/>
      </w:numPr>
      <w:spacing w:before="240"/>
      <w:outlineLvl w:val="2"/>
    </w:pPr>
    <w:rPr>
      <w:b/>
      <w:szCs w:val="26"/>
    </w:rPr>
  </w:style>
  <w:style w:type="paragraph" w:styleId="Heading4">
    <w:name w:val="heading 4"/>
    <w:basedOn w:val="Normal"/>
    <w:next w:val="Normal"/>
    <w:uiPriority w:val="9"/>
    <w:qFormat/>
    <w:rsid w:val="004C1FD7"/>
    <w:pPr>
      <w:keepNext/>
      <w:numPr>
        <w:ilvl w:val="3"/>
        <w:numId w:val="4"/>
      </w:numPr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qFormat/>
    <w:rsid w:val="001E0F00"/>
    <w:pPr>
      <w:numPr>
        <w:ilvl w:val="4"/>
        <w:numId w:val="4"/>
      </w:numPr>
      <w:suppressAutoHyphens w:val="0"/>
      <w:spacing w:before="200" w:line="276" w:lineRule="auto"/>
      <w:jc w:val="both"/>
      <w:outlineLvl w:val="4"/>
    </w:pPr>
    <w:rPr>
      <w:rFonts w:ascii="Cambria" w:hAnsi="Cambria"/>
      <w:b/>
      <w:bCs/>
      <w:color w:val="7F7F7F"/>
      <w:sz w:val="22"/>
      <w:szCs w:val="22"/>
      <w:lang w:val="nb-NO"/>
    </w:rPr>
  </w:style>
  <w:style w:type="paragraph" w:styleId="Heading6">
    <w:name w:val="heading 6"/>
    <w:basedOn w:val="Normal"/>
    <w:next w:val="Normal"/>
    <w:link w:val="Heading6Char"/>
    <w:uiPriority w:val="9"/>
    <w:qFormat/>
    <w:rsid w:val="001E0F00"/>
    <w:pPr>
      <w:numPr>
        <w:ilvl w:val="5"/>
        <w:numId w:val="4"/>
      </w:numPr>
      <w:suppressAutoHyphens w:val="0"/>
      <w:spacing w:line="271" w:lineRule="auto"/>
      <w:jc w:val="both"/>
      <w:outlineLvl w:val="5"/>
    </w:pPr>
    <w:rPr>
      <w:rFonts w:ascii="Cambria" w:hAnsi="Cambria"/>
      <w:b/>
      <w:bCs/>
      <w:i/>
      <w:iCs/>
      <w:color w:val="7F7F7F"/>
      <w:sz w:val="22"/>
      <w:szCs w:val="22"/>
      <w:lang w:val="nb-NO"/>
    </w:rPr>
  </w:style>
  <w:style w:type="paragraph" w:styleId="Heading7">
    <w:name w:val="heading 7"/>
    <w:aliases w:val="Appendiks"/>
    <w:basedOn w:val="Normal"/>
    <w:next w:val="Normal"/>
    <w:link w:val="Heading7Char"/>
    <w:uiPriority w:val="9"/>
    <w:qFormat/>
    <w:rsid w:val="001E0F00"/>
    <w:pPr>
      <w:numPr>
        <w:ilvl w:val="6"/>
        <w:numId w:val="4"/>
      </w:numPr>
      <w:suppressAutoHyphens w:val="0"/>
      <w:spacing w:line="276" w:lineRule="auto"/>
      <w:jc w:val="both"/>
      <w:outlineLvl w:val="6"/>
    </w:pPr>
    <w:rPr>
      <w:rFonts w:ascii="Cambria" w:hAnsi="Cambria"/>
      <w:b/>
      <w:iCs/>
      <w:sz w:val="28"/>
      <w:szCs w:val="22"/>
      <w:lang w:val="nb-NO"/>
    </w:rPr>
  </w:style>
  <w:style w:type="paragraph" w:styleId="Heading8">
    <w:name w:val="heading 8"/>
    <w:aliases w:val="Appendiks 2"/>
    <w:basedOn w:val="Normal"/>
    <w:next w:val="Normal"/>
    <w:link w:val="Heading8Char"/>
    <w:uiPriority w:val="9"/>
    <w:qFormat/>
    <w:rsid w:val="001E0F00"/>
    <w:pPr>
      <w:numPr>
        <w:ilvl w:val="7"/>
        <w:numId w:val="4"/>
      </w:numPr>
      <w:suppressAutoHyphens w:val="0"/>
      <w:spacing w:line="276" w:lineRule="auto"/>
      <w:jc w:val="both"/>
      <w:outlineLvl w:val="7"/>
    </w:pPr>
    <w:rPr>
      <w:rFonts w:ascii="Cambria" w:hAnsi="Cambria"/>
      <w:b/>
      <w:lang w:val="nb-NO"/>
    </w:rPr>
  </w:style>
  <w:style w:type="paragraph" w:styleId="Heading9">
    <w:name w:val="heading 9"/>
    <w:basedOn w:val="Normal"/>
    <w:next w:val="Normal"/>
    <w:link w:val="Heading9Char"/>
    <w:uiPriority w:val="9"/>
    <w:qFormat/>
    <w:rsid w:val="001E0F00"/>
    <w:pPr>
      <w:numPr>
        <w:ilvl w:val="8"/>
        <w:numId w:val="4"/>
      </w:numPr>
      <w:suppressAutoHyphens w:val="0"/>
      <w:spacing w:line="276" w:lineRule="auto"/>
      <w:jc w:val="both"/>
      <w:outlineLvl w:val="8"/>
    </w:pPr>
    <w:rPr>
      <w:rFonts w:ascii="Cambria" w:hAnsi="Cambria"/>
      <w:i/>
      <w:iCs/>
      <w:spacing w:val="5"/>
      <w:sz w:val="20"/>
      <w:lang w:val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4z0">
    <w:name w:val="WW8Num4z0"/>
    <w:rsid w:val="001342BC"/>
    <w:rPr>
      <w:rFonts w:ascii="Symbol" w:hAnsi="Symbol"/>
    </w:rPr>
  </w:style>
  <w:style w:type="character" w:customStyle="1" w:styleId="Absatz-Standardschriftart">
    <w:name w:val="Absatz-Standardschriftart"/>
    <w:rsid w:val="001342BC"/>
  </w:style>
  <w:style w:type="character" w:customStyle="1" w:styleId="WW-Absatz-Standardschriftart">
    <w:name w:val="WW-Absatz-Standardschriftart"/>
    <w:rsid w:val="001342BC"/>
  </w:style>
  <w:style w:type="character" w:customStyle="1" w:styleId="WW-Absatz-Standardschriftart1">
    <w:name w:val="WW-Absatz-Standardschriftart1"/>
    <w:rsid w:val="001342BC"/>
  </w:style>
  <w:style w:type="character" w:customStyle="1" w:styleId="WW-Absatz-Standardschriftart11">
    <w:name w:val="WW-Absatz-Standardschriftart11"/>
    <w:rsid w:val="001342BC"/>
  </w:style>
  <w:style w:type="character" w:customStyle="1" w:styleId="WW8Num1z0">
    <w:name w:val="WW8Num1z0"/>
    <w:rsid w:val="001342BC"/>
    <w:rPr>
      <w:rFonts w:ascii="Symbol" w:hAnsi="Symbol"/>
    </w:rPr>
  </w:style>
  <w:style w:type="character" w:customStyle="1" w:styleId="WW8Num3z0">
    <w:name w:val="WW8Num3z0"/>
    <w:rsid w:val="001342BC"/>
    <w:rPr>
      <w:rFonts w:ascii="Symbol" w:hAnsi="Symbol"/>
    </w:rPr>
  </w:style>
  <w:style w:type="character" w:customStyle="1" w:styleId="WW8Num6z0">
    <w:name w:val="WW8Num6z0"/>
    <w:rsid w:val="001342BC"/>
    <w:rPr>
      <w:rFonts w:ascii="Symbol" w:hAnsi="Symbol"/>
    </w:rPr>
  </w:style>
  <w:style w:type="character" w:customStyle="1" w:styleId="WW8Num8z0">
    <w:name w:val="WW8Num8z0"/>
    <w:rsid w:val="001342BC"/>
    <w:rPr>
      <w:rFonts w:ascii="Symbol" w:hAnsi="Symbol"/>
    </w:rPr>
  </w:style>
  <w:style w:type="character" w:customStyle="1" w:styleId="WW8Num10z0">
    <w:name w:val="WW8Num10z0"/>
    <w:rsid w:val="001342BC"/>
    <w:rPr>
      <w:rFonts w:ascii="Symbol" w:hAnsi="Symbol"/>
    </w:rPr>
  </w:style>
  <w:style w:type="character" w:customStyle="1" w:styleId="WW8Num13z0">
    <w:name w:val="WW8Num13z0"/>
    <w:rsid w:val="001342BC"/>
    <w:rPr>
      <w:rFonts w:ascii="Symbol" w:hAnsi="Symbol"/>
    </w:rPr>
  </w:style>
  <w:style w:type="character" w:customStyle="1" w:styleId="WW8Num14z0">
    <w:name w:val="WW8Num14z0"/>
    <w:rsid w:val="001342BC"/>
    <w:rPr>
      <w:rFonts w:ascii="Symbol" w:hAnsi="Symbol"/>
    </w:rPr>
  </w:style>
  <w:style w:type="character" w:customStyle="1" w:styleId="WW8NumSt1z0">
    <w:name w:val="WW8NumSt1z0"/>
    <w:rsid w:val="001342BC"/>
    <w:rPr>
      <w:rFonts w:ascii="Symbol" w:hAnsi="Symbol"/>
    </w:rPr>
  </w:style>
  <w:style w:type="character" w:customStyle="1" w:styleId="Standardskriftforavsnitt1">
    <w:name w:val="Standardskrift for avsnitt1"/>
    <w:rsid w:val="001342BC"/>
  </w:style>
  <w:style w:type="character" w:styleId="PageNumber">
    <w:name w:val="page number"/>
    <w:basedOn w:val="Standardskriftforavsnitt1"/>
    <w:rsid w:val="001342BC"/>
  </w:style>
  <w:style w:type="character" w:customStyle="1" w:styleId="Hyperlink1">
    <w:name w:val="Hyperlink1"/>
    <w:rsid w:val="001342BC"/>
    <w:rPr>
      <w:color w:val="0000FF"/>
      <w:u w:val="single"/>
    </w:rPr>
  </w:style>
  <w:style w:type="character" w:styleId="Hyperlink">
    <w:name w:val="Hyperlink"/>
    <w:uiPriority w:val="99"/>
    <w:rsid w:val="001342BC"/>
    <w:rPr>
      <w:color w:val="0000FF"/>
      <w:u w:val="single"/>
    </w:rPr>
  </w:style>
  <w:style w:type="character" w:styleId="FollowedHyperlink">
    <w:name w:val="FollowedHyperlink"/>
    <w:rsid w:val="001342BC"/>
    <w:rPr>
      <w:color w:val="800080"/>
      <w:u w:val="single"/>
    </w:rPr>
  </w:style>
  <w:style w:type="paragraph" w:customStyle="1" w:styleId="Overskrift">
    <w:name w:val="Overskrift"/>
    <w:basedOn w:val="Normal"/>
    <w:next w:val="BodyText"/>
    <w:rsid w:val="001342BC"/>
    <w:pPr>
      <w:keepNext/>
      <w:spacing w:before="240"/>
    </w:pPr>
    <w:rPr>
      <w:rFonts w:ascii="Liberation Sans" w:eastAsia="DejaVu LGC Sans" w:hAnsi="Liberation Sans" w:cs="DejaVu LGC Sans"/>
      <w:sz w:val="28"/>
      <w:szCs w:val="28"/>
    </w:rPr>
  </w:style>
  <w:style w:type="paragraph" w:styleId="BodyText">
    <w:name w:val="Body Text"/>
    <w:basedOn w:val="Normal"/>
    <w:link w:val="BodyTextChar"/>
    <w:rsid w:val="001342BC"/>
    <w:pPr>
      <w:ind w:right="646"/>
    </w:pPr>
  </w:style>
  <w:style w:type="paragraph" w:styleId="List">
    <w:name w:val="List"/>
    <w:basedOn w:val="Normal"/>
    <w:rsid w:val="001342BC"/>
    <w:pPr>
      <w:ind w:left="283" w:hanging="283"/>
    </w:pPr>
  </w:style>
  <w:style w:type="paragraph" w:customStyle="1" w:styleId="Bilettekst">
    <w:name w:val="Bilettekst"/>
    <w:basedOn w:val="Normal"/>
    <w:rsid w:val="001342BC"/>
    <w:pPr>
      <w:suppressLineNumbers/>
      <w:spacing w:before="120"/>
    </w:pPr>
    <w:rPr>
      <w:rFonts w:ascii="Thorndale" w:hAnsi="Thorndale"/>
      <w:i/>
      <w:iCs/>
      <w:sz w:val="24"/>
      <w:szCs w:val="24"/>
    </w:rPr>
  </w:style>
  <w:style w:type="paragraph" w:customStyle="1" w:styleId="Register">
    <w:name w:val="Register"/>
    <w:basedOn w:val="Normal"/>
    <w:rsid w:val="001342BC"/>
    <w:pPr>
      <w:suppressLineNumbers/>
    </w:pPr>
    <w:rPr>
      <w:rFonts w:ascii="Thorndale" w:hAnsi="Thorndale"/>
    </w:rPr>
  </w:style>
  <w:style w:type="paragraph" w:customStyle="1" w:styleId="Heading">
    <w:name w:val="Heading"/>
    <w:basedOn w:val="Normal"/>
    <w:next w:val="BodyText"/>
    <w:rsid w:val="001342BC"/>
    <w:pPr>
      <w:keepNext/>
      <w:spacing w:before="240"/>
    </w:pPr>
    <w:rPr>
      <w:rFonts w:ascii="Arial" w:eastAsia="Luxi Sans" w:hAnsi="Arial" w:cs="Tahoma"/>
      <w:sz w:val="28"/>
      <w:szCs w:val="28"/>
    </w:rPr>
  </w:style>
  <w:style w:type="paragraph" w:customStyle="1" w:styleId="Caption1">
    <w:name w:val="Caption1"/>
    <w:basedOn w:val="Normal"/>
    <w:rsid w:val="001342BC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rsid w:val="001342BC"/>
    <w:pPr>
      <w:suppressLineNumbers/>
    </w:pPr>
    <w:rPr>
      <w:rFonts w:cs="Tahoma"/>
    </w:rPr>
  </w:style>
  <w:style w:type="paragraph" w:styleId="TOC1">
    <w:name w:val="toc 1"/>
    <w:basedOn w:val="Normal"/>
    <w:next w:val="Normal"/>
    <w:uiPriority w:val="39"/>
    <w:rsid w:val="001342BC"/>
    <w:pPr>
      <w:spacing w:before="120"/>
    </w:pPr>
    <w:rPr>
      <w:b/>
      <w:caps/>
      <w:sz w:val="20"/>
    </w:rPr>
  </w:style>
  <w:style w:type="paragraph" w:styleId="TOC2">
    <w:name w:val="toc 2"/>
    <w:basedOn w:val="Normal"/>
    <w:next w:val="Normal"/>
    <w:uiPriority w:val="39"/>
    <w:rsid w:val="001342BC"/>
    <w:pPr>
      <w:ind w:left="240"/>
    </w:pPr>
    <w:rPr>
      <w:smallCaps/>
      <w:sz w:val="20"/>
    </w:rPr>
  </w:style>
  <w:style w:type="paragraph" w:styleId="TOC3">
    <w:name w:val="toc 3"/>
    <w:basedOn w:val="Normal"/>
    <w:next w:val="Normal"/>
    <w:uiPriority w:val="39"/>
    <w:rsid w:val="001342BC"/>
    <w:pPr>
      <w:ind w:left="480"/>
    </w:pPr>
    <w:rPr>
      <w:i/>
      <w:sz w:val="20"/>
    </w:rPr>
  </w:style>
  <w:style w:type="paragraph" w:styleId="TOC4">
    <w:name w:val="toc 4"/>
    <w:basedOn w:val="Normal"/>
    <w:next w:val="Normal"/>
    <w:uiPriority w:val="39"/>
    <w:rsid w:val="001342BC"/>
    <w:pPr>
      <w:ind w:left="720"/>
    </w:pPr>
    <w:rPr>
      <w:sz w:val="18"/>
    </w:rPr>
  </w:style>
  <w:style w:type="paragraph" w:styleId="TOC5">
    <w:name w:val="toc 5"/>
    <w:basedOn w:val="Normal"/>
    <w:next w:val="Normal"/>
    <w:uiPriority w:val="39"/>
    <w:rsid w:val="001342BC"/>
    <w:pPr>
      <w:ind w:left="960"/>
    </w:pPr>
    <w:rPr>
      <w:sz w:val="18"/>
    </w:rPr>
  </w:style>
  <w:style w:type="paragraph" w:styleId="TOC6">
    <w:name w:val="toc 6"/>
    <w:basedOn w:val="Normal"/>
    <w:next w:val="Normal"/>
    <w:uiPriority w:val="39"/>
    <w:rsid w:val="001342BC"/>
    <w:pPr>
      <w:ind w:left="1200"/>
    </w:pPr>
    <w:rPr>
      <w:sz w:val="18"/>
    </w:rPr>
  </w:style>
  <w:style w:type="paragraph" w:styleId="TOC7">
    <w:name w:val="toc 7"/>
    <w:basedOn w:val="Normal"/>
    <w:next w:val="Normal"/>
    <w:uiPriority w:val="39"/>
    <w:rsid w:val="001342BC"/>
    <w:pPr>
      <w:ind w:left="1440"/>
    </w:pPr>
    <w:rPr>
      <w:sz w:val="18"/>
    </w:rPr>
  </w:style>
  <w:style w:type="paragraph" w:styleId="TOC8">
    <w:name w:val="toc 8"/>
    <w:basedOn w:val="Normal"/>
    <w:next w:val="Normal"/>
    <w:uiPriority w:val="39"/>
    <w:rsid w:val="001342BC"/>
    <w:pPr>
      <w:ind w:left="1680"/>
    </w:pPr>
    <w:rPr>
      <w:sz w:val="18"/>
    </w:rPr>
  </w:style>
  <w:style w:type="paragraph" w:styleId="TOC9">
    <w:name w:val="toc 9"/>
    <w:basedOn w:val="Normal"/>
    <w:next w:val="Normal"/>
    <w:uiPriority w:val="39"/>
    <w:rsid w:val="001342BC"/>
    <w:pPr>
      <w:ind w:left="1920"/>
    </w:pPr>
    <w:rPr>
      <w:sz w:val="18"/>
    </w:rPr>
  </w:style>
  <w:style w:type="paragraph" w:styleId="Footer">
    <w:name w:val="footer"/>
    <w:basedOn w:val="Normal"/>
    <w:link w:val="FooterChar"/>
    <w:uiPriority w:val="99"/>
    <w:rsid w:val="001342BC"/>
    <w:pPr>
      <w:tabs>
        <w:tab w:val="center" w:pos="4536"/>
        <w:tab w:val="right" w:pos="9072"/>
      </w:tabs>
    </w:pPr>
    <w:rPr>
      <w:lang w:val="nb-NO"/>
    </w:rPr>
  </w:style>
  <w:style w:type="paragraph" w:styleId="Header">
    <w:name w:val="header"/>
    <w:basedOn w:val="Normal"/>
    <w:link w:val="HeaderChar"/>
    <w:uiPriority w:val="99"/>
    <w:rsid w:val="001342BC"/>
    <w:pPr>
      <w:tabs>
        <w:tab w:val="center" w:pos="4536"/>
        <w:tab w:val="right" w:pos="9072"/>
      </w:tabs>
    </w:pPr>
  </w:style>
  <w:style w:type="paragraph" w:customStyle="1" w:styleId="Error">
    <w:name w:val="Error"/>
    <w:basedOn w:val="Normal"/>
    <w:rsid w:val="001342BC"/>
    <w:rPr>
      <w:sz w:val="24"/>
      <w:u w:val="single"/>
    </w:rPr>
  </w:style>
  <w:style w:type="paragraph" w:styleId="BodyTextIndent">
    <w:name w:val="Body Text Indent"/>
    <w:basedOn w:val="Normal"/>
    <w:rsid w:val="001342BC"/>
    <w:pPr>
      <w:ind w:left="708"/>
    </w:pPr>
  </w:style>
  <w:style w:type="paragraph" w:customStyle="1" w:styleId="Punktmerketliste21">
    <w:name w:val="Punktmerket liste 21"/>
    <w:basedOn w:val="Normal"/>
    <w:rsid w:val="001342BC"/>
    <w:pPr>
      <w:numPr>
        <w:numId w:val="2"/>
      </w:numPr>
      <w:ind w:left="-849" w:firstLine="0"/>
    </w:pPr>
  </w:style>
  <w:style w:type="paragraph" w:customStyle="1" w:styleId="Liste-forts21">
    <w:name w:val="Liste - forts. 21"/>
    <w:basedOn w:val="Normal"/>
    <w:rsid w:val="001342BC"/>
    <w:pPr>
      <w:ind w:left="566"/>
    </w:pPr>
  </w:style>
  <w:style w:type="paragraph" w:customStyle="1" w:styleId="Contents10">
    <w:name w:val="Contents 10"/>
    <w:basedOn w:val="Index"/>
    <w:rsid w:val="001342BC"/>
    <w:pPr>
      <w:tabs>
        <w:tab w:val="right" w:leader="dot" w:pos="9637"/>
      </w:tabs>
      <w:ind w:left="2547"/>
    </w:pPr>
  </w:style>
  <w:style w:type="paragraph" w:customStyle="1" w:styleId="Innhald10">
    <w:name w:val="Innhald 10"/>
    <w:basedOn w:val="Register"/>
    <w:rsid w:val="001342BC"/>
    <w:pPr>
      <w:tabs>
        <w:tab w:val="right" w:leader="dot" w:pos="7091"/>
      </w:tabs>
      <w:ind w:left="2547"/>
    </w:pPr>
  </w:style>
  <w:style w:type="paragraph" w:styleId="FootnoteText">
    <w:name w:val="footnote text"/>
    <w:basedOn w:val="Normal"/>
    <w:link w:val="FootnoteTextChar"/>
    <w:uiPriority w:val="99"/>
    <w:unhideWhenUsed/>
    <w:rsid w:val="00297BA8"/>
    <w:rPr>
      <w:sz w:val="20"/>
      <w:lang w:val="nb-NO"/>
    </w:rPr>
  </w:style>
  <w:style w:type="character" w:customStyle="1" w:styleId="FootnoteTextChar">
    <w:name w:val="Footnote Text Char"/>
    <w:link w:val="FootnoteText"/>
    <w:uiPriority w:val="99"/>
    <w:rsid w:val="00297BA8"/>
    <w:rPr>
      <w:lang w:val="nb-NO" w:eastAsia="ar-SA"/>
    </w:rPr>
  </w:style>
  <w:style w:type="character" w:styleId="FootnoteReference">
    <w:name w:val="footnote reference"/>
    <w:uiPriority w:val="99"/>
    <w:semiHidden/>
    <w:unhideWhenUsed/>
    <w:rsid w:val="00297BA8"/>
    <w:rPr>
      <w:vertAlign w:val="superscript"/>
    </w:rPr>
  </w:style>
  <w:style w:type="character" w:customStyle="1" w:styleId="Heading5Char">
    <w:name w:val="Heading 5 Char"/>
    <w:link w:val="Heading5"/>
    <w:uiPriority w:val="9"/>
    <w:rsid w:val="001E0F00"/>
    <w:rPr>
      <w:rFonts w:ascii="Cambria" w:hAnsi="Cambria"/>
      <w:b/>
      <w:bCs/>
      <w:color w:val="7F7F7F"/>
      <w:sz w:val="22"/>
      <w:szCs w:val="22"/>
      <w:lang w:eastAsia="ar-SA"/>
    </w:rPr>
  </w:style>
  <w:style w:type="character" w:customStyle="1" w:styleId="Heading6Char">
    <w:name w:val="Heading 6 Char"/>
    <w:link w:val="Heading6"/>
    <w:uiPriority w:val="9"/>
    <w:rsid w:val="001E0F00"/>
    <w:rPr>
      <w:rFonts w:ascii="Cambria" w:hAnsi="Cambria"/>
      <w:b/>
      <w:bCs/>
      <w:i/>
      <w:iCs/>
      <w:color w:val="7F7F7F"/>
      <w:sz w:val="22"/>
      <w:szCs w:val="22"/>
      <w:lang w:eastAsia="ar-SA"/>
    </w:rPr>
  </w:style>
  <w:style w:type="character" w:customStyle="1" w:styleId="Heading7Char">
    <w:name w:val="Heading 7 Char"/>
    <w:aliases w:val="Appendiks Char"/>
    <w:link w:val="Heading7"/>
    <w:uiPriority w:val="9"/>
    <w:rsid w:val="001E0F00"/>
    <w:rPr>
      <w:rFonts w:ascii="Cambria" w:hAnsi="Cambria"/>
      <w:b/>
      <w:iCs/>
      <w:sz w:val="28"/>
      <w:szCs w:val="22"/>
      <w:lang w:eastAsia="ar-SA"/>
    </w:rPr>
  </w:style>
  <w:style w:type="character" w:customStyle="1" w:styleId="Heading8Char">
    <w:name w:val="Heading 8 Char"/>
    <w:aliases w:val="Appendiks 2 Char"/>
    <w:link w:val="Heading8"/>
    <w:uiPriority w:val="9"/>
    <w:rsid w:val="001E0F00"/>
    <w:rPr>
      <w:rFonts w:ascii="Cambria" w:hAnsi="Cambria"/>
      <w:b/>
      <w:sz w:val="26"/>
      <w:lang w:eastAsia="ar-SA"/>
    </w:rPr>
  </w:style>
  <w:style w:type="character" w:customStyle="1" w:styleId="Heading9Char">
    <w:name w:val="Heading 9 Char"/>
    <w:link w:val="Heading9"/>
    <w:uiPriority w:val="9"/>
    <w:rsid w:val="001E0F00"/>
    <w:rPr>
      <w:rFonts w:ascii="Cambria" w:hAnsi="Cambria"/>
      <w:i/>
      <w:iCs/>
      <w:spacing w:val="5"/>
      <w:lang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0F00"/>
    <w:pPr>
      <w:suppressAutoHyphens w:val="0"/>
      <w:spacing w:after="600" w:line="276" w:lineRule="auto"/>
      <w:jc w:val="center"/>
    </w:pPr>
    <w:rPr>
      <w:rFonts w:ascii="Cambria" w:hAnsi="Cambria"/>
      <w:i/>
      <w:iCs/>
      <w:spacing w:val="13"/>
      <w:sz w:val="24"/>
      <w:szCs w:val="24"/>
      <w:lang w:val="nb-NO"/>
    </w:rPr>
  </w:style>
  <w:style w:type="character" w:customStyle="1" w:styleId="SubtitleChar">
    <w:name w:val="Subtitle Char"/>
    <w:link w:val="Subtitle"/>
    <w:uiPriority w:val="11"/>
    <w:rsid w:val="001E0F00"/>
    <w:rPr>
      <w:rFonts w:ascii="Cambria" w:hAnsi="Cambria"/>
      <w:i/>
      <w:iCs/>
      <w:spacing w:val="13"/>
      <w:sz w:val="24"/>
      <w:szCs w:val="24"/>
      <w:lang w:val="nb-NO"/>
    </w:rPr>
  </w:style>
  <w:style w:type="paragraph" w:customStyle="1" w:styleId="Middelsrutenett21">
    <w:name w:val="Middels rutenett 21"/>
    <w:basedOn w:val="Normal"/>
    <w:uiPriority w:val="1"/>
    <w:qFormat/>
    <w:rsid w:val="001E0F00"/>
    <w:pPr>
      <w:suppressAutoHyphens w:val="0"/>
      <w:jc w:val="both"/>
    </w:pPr>
    <w:rPr>
      <w:rFonts w:ascii="Calibri" w:hAnsi="Calibri"/>
      <w:sz w:val="22"/>
      <w:szCs w:val="22"/>
      <w:lang w:eastAsia="en-US"/>
    </w:rPr>
  </w:style>
  <w:style w:type="character" w:customStyle="1" w:styleId="FooterChar">
    <w:name w:val="Footer Char"/>
    <w:link w:val="Footer"/>
    <w:uiPriority w:val="99"/>
    <w:rsid w:val="001E0F00"/>
    <w:rPr>
      <w:sz w:val="26"/>
      <w:lang w:val="nb-NO" w:eastAsia="ar-SA"/>
    </w:rPr>
  </w:style>
  <w:style w:type="table" w:styleId="TableGrid">
    <w:name w:val="Table Grid"/>
    <w:basedOn w:val="TableNormal"/>
    <w:uiPriority w:val="59"/>
    <w:rsid w:val="001E0F00"/>
    <w:pPr>
      <w:ind w:left="2160"/>
    </w:pPr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argerikliste-uthevingsfarge11">
    <w:name w:val="Fargerik liste - uthevingsfarge 11"/>
    <w:basedOn w:val="Normal"/>
    <w:uiPriority w:val="34"/>
    <w:qFormat/>
    <w:rsid w:val="00F96E2C"/>
    <w:pPr>
      <w:ind w:left="720"/>
    </w:pPr>
  </w:style>
  <w:style w:type="numbering" w:styleId="111111">
    <w:name w:val="Outline List 2"/>
    <w:basedOn w:val="NoList"/>
    <w:uiPriority w:val="99"/>
    <w:semiHidden/>
    <w:unhideWhenUsed/>
    <w:rsid w:val="00656D68"/>
    <w:pPr>
      <w:numPr>
        <w:numId w:val="3"/>
      </w:numPr>
    </w:pPr>
  </w:style>
  <w:style w:type="character" w:customStyle="1" w:styleId="Heading2Char">
    <w:name w:val="Heading 2 Char"/>
    <w:link w:val="Heading2"/>
    <w:uiPriority w:val="9"/>
    <w:rsid w:val="00603E51"/>
    <w:rPr>
      <w:b/>
      <w:sz w:val="32"/>
      <w:szCs w:val="32"/>
      <w:lang w:val="en-GB" w:eastAsia="ar-SA"/>
    </w:rPr>
  </w:style>
  <w:style w:type="character" w:customStyle="1" w:styleId="BodyTextChar">
    <w:name w:val="Body Text Char"/>
    <w:link w:val="BodyText"/>
    <w:rsid w:val="00182640"/>
    <w:rPr>
      <w:sz w:val="26"/>
      <w:lang w:val="en-GB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DDC"/>
    <w:pPr>
      <w:spacing w:after="0"/>
    </w:pPr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F53DDC"/>
    <w:rPr>
      <w:rFonts w:ascii="Segoe UI" w:hAnsi="Segoe UI" w:cs="Segoe UI"/>
      <w:sz w:val="18"/>
      <w:szCs w:val="18"/>
      <w:lang w:val="en-GB" w:eastAsia="ar-SA"/>
    </w:rPr>
  </w:style>
  <w:style w:type="character" w:styleId="CommentReference">
    <w:name w:val="annotation reference"/>
    <w:uiPriority w:val="99"/>
    <w:semiHidden/>
    <w:unhideWhenUsed/>
    <w:rsid w:val="008B5E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B5EEF"/>
    <w:rPr>
      <w:sz w:val="20"/>
    </w:rPr>
  </w:style>
  <w:style w:type="character" w:customStyle="1" w:styleId="CommentTextChar">
    <w:name w:val="Comment Text Char"/>
    <w:link w:val="CommentText"/>
    <w:uiPriority w:val="99"/>
    <w:semiHidden/>
    <w:rsid w:val="008B5EEF"/>
    <w:rPr>
      <w:lang w:val="en-GB"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B5EEF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8B5EEF"/>
    <w:rPr>
      <w:b/>
      <w:bCs/>
      <w:lang w:val="en-GB" w:eastAsia="ar-SA"/>
    </w:rPr>
  </w:style>
  <w:style w:type="paragraph" w:styleId="Revision">
    <w:name w:val="Revision"/>
    <w:hidden/>
    <w:uiPriority w:val="99"/>
    <w:semiHidden/>
    <w:rsid w:val="004E1C2D"/>
    <w:rPr>
      <w:sz w:val="26"/>
      <w:lang w:val="en-GB" w:eastAsia="ar-SA"/>
    </w:rPr>
  </w:style>
  <w:style w:type="character" w:customStyle="1" w:styleId="Hyperkobling1">
    <w:name w:val="Hyperkobling1"/>
    <w:rsid w:val="00E4753B"/>
    <w:rPr>
      <w:color w:val="0000FF"/>
      <w:u w:val="single"/>
    </w:rPr>
  </w:style>
  <w:style w:type="character" w:customStyle="1" w:styleId="HeaderChar">
    <w:name w:val="Header Char"/>
    <w:link w:val="Header"/>
    <w:uiPriority w:val="99"/>
    <w:rsid w:val="001E56BA"/>
    <w:rPr>
      <w:sz w:val="26"/>
      <w:lang w:val="en-GB" w:eastAsia="ar-SA"/>
    </w:rPr>
  </w:style>
  <w:style w:type="paragraph" w:styleId="ListParagraph">
    <w:name w:val="List Paragraph"/>
    <w:basedOn w:val="Normal"/>
    <w:uiPriority w:val="34"/>
    <w:qFormat/>
    <w:rsid w:val="00B775D7"/>
    <w:pPr>
      <w:ind w:left="720"/>
      <w:contextualSpacing/>
    </w:pPr>
  </w:style>
  <w:style w:type="paragraph" w:styleId="NoSpacing">
    <w:name w:val="No Spacing"/>
    <w:uiPriority w:val="1"/>
    <w:qFormat/>
    <w:rsid w:val="006A2574"/>
    <w:pPr>
      <w:suppressAutoHyphens/>
    </w:pPr>
    <w:rPr>
      <w:sz w:val="26"/>
      <w:lang w:val="en-GB" w:eastAsia="ar-SA"/>
    </w:rPr>
  </w:style>
  <w:style w:type="character" w:styleId="Emphasis">
    <w:name w:val="Emphasis"/>
    <w:basedOn w:val="DefaultParagraphFont"/>
    <w:uiPriority w:val="20"/>
    <w:qFormat/>
    <w:rsid w:val="006A2574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2470D5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0D5"/>
    <w:rPr>
      <w:rFonts w:asciiTheme="majorHAnsi" w:eastAsiaTheme="majorEastAsia" w:hAnsiTheme="majorHAnsi" w:cstheme="majorBidi"/>
      <w:spacing w:val="-10"/>
      <w:kern w:val="28"/>
      <w:sz w:val="56"/>
      <w:szCs w:val="56"/>
      <w:lang w:val="en-GB" w:eastAsia="ar-SA"/>
    </w:rPr>
  </w:style>
  <w:style w:type="paragraph" w:customStyle="1" w:styleId="Default">
    <w:name w:val="Default"/>
    <w:rsid w:val="00DC5D9B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ellipsible">
    <w:name w:val="ellipsible"/>
    <w:basedOn w:val="DefaultParagraphFont"/>
    <w:rsid w:val="006C199F"/>
  </w:style>
  <w:style w:type="paragraph" w:styleId="NormalWeb">
    <w:name w:val="Normal (Web)"/>
    <w:basedOn w:val="Normal"/>
    <w:uiPriority w:val="99"/>
    <w:semiHidden/>
    <w:unhideWhenUsed/>
    <w:rsid w:val="00A11AA4"/>
    <w:pPr>
      <w:suppressAutoHyphens w:val="0"/>
      <w:spacing w:before="100" w:beforeAutospacing="1" w:after="100" w:afterAutospacing="1"/>
    </w:pPr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81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9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70DD14342BE7469D454B7AD21BB5DF" ma:contentTypeVersion="4" ma:contentTypeDescription="Opprett et nytt dokument." ma:contentTypeScope="" ma:versionID="16c56539742d4a1ca5aeff460a75d821">
  <xsd:schema xmlns:xsd="http://www.w3.org/2001/XMLSchema" xmlns:xs="http://www.w3.org/2001/XMLSchema" xmlns:p="http://schemas.microsoft.com/office/2006/metadata/properties" xmlns:ns2="e07901a4-3a8c-417e-b9c8-adc19802e36d" targetNamespace="http://schemas.microsoft.com/office/2006/metadata/properties" ma:root="true" ma:fieldsID="d91e2b1ef6b80e6c647417895d70d84c" ns2:_="">
    <xsd:import namespace="e07901a4-3a8c-417e-b9c8-adc19802e36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7901a4-3a8c-417e-b9c8-adc19802e3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E0DD5A2-9D56-4FB2-8827-52780DA2045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BF47681-D3D0-4E56-A1C0-C11F0FD903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7901a4-3a8c-417e-b9c8-adc19802e3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9FA15E4-01E5-4FA5-A12B-D6B4F7CD955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433D8A8-7B44-487D-9D1A-51006C503C1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HiB-LOGO</vt:lpstr>
    </vt:vector>
  </TitlesOfParts>
  <Company>Hogskolen i Bergen</Company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HiB-LOGO</dc:title>
  <dc:subject/>
  <dc:creator>Høgskolen i Bergen</dc:creator>
  <cp:keywords/>
  <cp:lastModifiedBy>Aahed Ahmad Diyab</cp:lastModifiedBy>
  <cp:revision>5</cp:revision>
  <cp:lastPrinted>2018-03-15T13:47:00Z</cp:lastPrinted>
  <dcterms:created xsi:type="dcterms:W3CDTF">2022-03-16T07:33:00Z</dcterms:created>
  <dcterms:modified xsi:type="dcterms:W3CDTF">2022-03-16T10:16:00Z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0x0101004170DD14342BE7469D454B7AD21BB5DF</vt:lpwstr>
  </property>
</Properties>
</file>