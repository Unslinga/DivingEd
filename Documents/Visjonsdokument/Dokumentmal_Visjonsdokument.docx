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084F6" w14:textId="77777777" w:rsidR="00E4753B" w:rsidRDefault="00E4753B" w:rsidP="00462FA4">
      <w:bookmarkStart w:id="0" w:name="ADMBETEGNELSE"/>
    </w:p>
    <w:p w14:paraId="0CD9A870" w14:textId="77777777" w:rsidR="00E4753B" w:rsidRDefault="00E4753B" w:rsidP="00E4753B">
      <w:pPr>
        <w:rPr>
          <w:lang w:val="en-US"/>
        </w:rPr>
      </w:pPr>
    </w:p>
    <w:bookmarkEnd w:id="0"/>
    <w:p w14:paraId="151F86B7" w14:textId="77777777" w:rsidR="00E4753B" w:rsidRPr="00E4753B" w:rsidRDefault="00E4753B" w:rsidP="00E4753B">
      <w:pPr>
        <w:ind w:right="-567"/>
        <w:rPr>
          <w:lang w:val="en-US"/>
        </w:rPr>
      </w:pPr>
      <w:r>
        <w:rPr>
          <w:lang w:val="en-US"/>
        </w:rPr>
        <w:tab/>
      </w:r>
    </w:p>
    <w:p w14:paraId="22934291" w14:textId="77777777" w:rsidR="003E2D19" w:rsidRDefault="003E2D19" w:rsidP="003E2D19">
      <w:pPr>
        <w:jc w:val="right"/>
        <w:rPr>
          <w:b/>
          <w:bCs/>
          <w:sz w:val="36"/>
          <w:szCs w:val="36"/>
        </w:rPr>
      </w:pPr>
    </w:p>
    <w:p w14:paraId="2F1BE803" w14:textId="77777777" w:rsidR="003E2D19" w:rsidRDefault="003E2D19" w:rsidP="003E2D19">
      <w:pPr>
        <w:jc w:val="right"/>
        <w:rPr>
          <w:b/>
          <w:bCs/>
          <w:sz w:val="36"/>
          <w:szCs w:val="36"/>
        </w:rPr>
      </w:pPr>
    </w:p>
    <w:p w14:paraId="167B8BC6" w14:textId="77777777" w:rsidR="003E2D19" w:rsidRDefault="003E2D19" w:rsidP="003E2D19">
      <w:pPr>
        <w:jc w:val="right"/>
        <w:rPr>
          <w:b/>
          <w:bCs/>
          <w:sz w:val="36"/>
          <w:szCs w:val="36"/>
        </w:rPr>
      </w:pPr>
    </w:p>
    <w:p w14:paraId="5B56C5E0" w14:textId="06B1AEC5" w:rsidR="003E2D19" w:rsidRPr="003E2D19" w:rsidRDefault="003E2D19" w:rsidP="00EB5B69">
      <w:pPr>
        <w:jc w:val="center"/>
        <w:rPr>
          <w:b/>
          <w:bCs/>
          <w:sz w:val="36"/>
          <w:szCs w:val="36"/>
        </w:rPr>
      </w:pPr>
      <w:r w:rsidRPr="003E2D19">
        <w:rPr>
          <w:b/>
          <w:bCs/>
          <w:sz w:val="36"/>
          <w:szCs w:val="36"/>
        </w:rPr>
        <w:t>Prosjektnavn</w:t>
      </w:r>
    </w:p>
    <w:p w14:paraId="11C0D775" w14:textId="550FD477" w:rsidR="003E2D19" w:rsidRPr="003E2D19" w:rsidRDefault="003E2D19" w:rsidP="00EB5B69">
      <w:pPr>
        <w:jc w:val="center"/>
        <w:rPr>
          <w:b/>
          <w:bCs/>
          <w:sz w:val="36"/>
          <w:szCs w:val="36"/>
        </w:rPr>
      </w:pPr>
      <w:r w:rsidRPr="003E2D19">
        <w:rPr>
          <w:b/>
          <w:bCs/>
          <w:sz w:val="36"/>
          <w:szCs w:val="36"/>
        </w:rPr>
        <w:t>Visjonsdokument</w:t>
      </w:r>
    </w:p>
    <w:p w14:paraId="2E165E40" w14:textId="77777777" w:rsidR="003E2D19" w:rsidRPr="003E2D19" w:rsidRDefault="003E2D19" w:rsidP="00EB5B69">
      <w:pPr>
        <w:jc w:val="center"/>
        <w:rPr>
          <w:b/>
          <w:bCs/>
          <w:i/>
          <w:sz w:val="36"/>
          <w:szCs w:val="36"/>
        </w:rPr>
      </w:pPr>
    </w:p>
    <w:p w14:paraId="2B2A8050" w14:textId="77777777" w:rsidR="003E2D19" w:rsidRPr="003E2D19" w:rsidRDefault="003E2D19" w:rsidP="00EB5B69">
      <w:pPr>
        <w:jc w:val="center"/>
        <w:rPr>
          <w:b/>
          <w:bCs/>
          <w:sz w:val="36"/>
          <w:szCs w:val="36"/>
        </w:rPr>
      </w:pPr>
      <w:r w:rsidRPr="003E2D19">
        <w:rPr>
          <w:b/>
          <w:bCs/>
          <w:sz w:val="36"/>
          <w:szCs w:val="36"/>
        </w:rPr>
        <w:t>Versjon</w:t>
      </w:r>
      <w:r w:rsidRPr="003E2D19">
        <w:rPr>
          <w:b/>
          <w:bCs/>
          <w:spacing w:val="-3"/>
          <w:sz w:val="36"/>
          <w:szCs w:val="36"/>
        </w:rPr>
        <w:t xml:space="preserve"> </w:t>
      </w:r>
      <w:r w:rsidRPr="003E2D19">
        <w:rPr>
          <w:b/>
          <w:bCs/>
          <w:sz w:val="36"/>
          <w:szCs w:val="36"/>
        </w:rPr>
        <w:t>&lt;1.0&gt;</w:t>
      </w:r>
    </w:p>
    <w:p w14:paraId="35CC4764" w14:textId="77777777" w:rsidR="00E4753B" w:rsidRPr="00AF5F69" w:rsidRDefault="00E4753B" w:rsidP="00E4753B">
      <w:pPr>
        <w:rPr>
          <w:rFonts w:ascii="Calibri" w:hAnsi="Calibri" w:cs="Calibri"/>
          <w:szCs w:val="24"/>
        </w:rPr>
      </w:pPr>
    </w:p>
    <w:p w14:paraId="78DB9566" w14:textId="77777777" w:rsidR="00E4753B" w:rsidRPr="00AF5F69" w:rsidRDefault="00E4753B" w:rsidP="00E4753B">
      <w:pPr>
        <w:rPr>
          <w:rFonts w:ascii="Calibri" w:hAnsi="Calibri" w:cs="Calibri"/>
          <w:szCs w:val="24"/>
        </w:rPr>
      </w:pPr>
    </w:p>
    <w:p w14:paraId="1AFF749A" w14:textId="77777777" w:rsidR="00E4753B" w:rsidRPr="00AF5F69" w:rsidRDefault="00E4753B" w:rsidP="00E4753B">
      <w:pPr>
        <w:pStyle w:val="Brdtekst"/>
        <w:rPr>
          <w:rFonts w:ascii="Calibri" w:hAnsi="Calibri" w:cs="Calibri"/>
        </w:rPr>
      </w:pPr>
    </w:p>
    <w:p w14:paraId="68D7279F" w14:textId="1BED416D" w:rsidR="00090951" w:rsidRPr="00401AB0" w:rsidRDefault="00090951" w:rsidP="00090951">
      <w:pPr>
        <w:pStyle w:val="Brdtekst"/>
        <w:spacing w:line="247" w:lineRule="auto"/>
        <w:ind w:left="220" w:right="262"/>
        <w:rPr>
          <w:i/>
          <w:iCs/>
          <w:color w:val="000000" w:themeColor="text1"/>
          <w:sz w:val="20"/>
          <w:szCs w:val="14"/>
        </w:rPr>
      </w:pPr>
      <w:r w:rsidRPr="00401AB0">
        <w:rPr>
          <w:i/>
          <w:iCs/>
          <w:color w:val="000000" w:themeColor="text1"/>
          <w:sz w:val="20"/>
          <w:szCs w:val="14"/>
        </w:rPr>
        <w:t xml:space="preserve">Dokumentet er basert på </w:t>
      </w:r>
      <w:r w:rsidR="00CF011D" w:rsidRPr="00401AB0">
        <w:rPr>
          <w:i/>
          <w:iCs/>
          <w:color w:val="000000" w:themeColor="text1"/>
          <w:sz w:val="20"/>
          <w:szCs w:val="14"/>
        </w:rPr>
        <w:t xml:space="preserve">Visjonsdokument utarbeidet ved NTNU. Revisjon og tilpasninger til bruk ved IDER, DATA-INF utført av </w:t>
      </w:r>
      <w:r w:rsidRPr="00401AB0">
        <w:rPr>
          <w:i/>
          <w:iCs/>
          <w:color w:val="000000" w:themeColor="text1"/>
          <w:sz w:val="20"/>
          <w:szCs w:val="14"/>
        </w:rPr>
        <w:t>Carsten Gunnar Helgesen, Svein-Ivar Lillehaug og Per Christian Engdal</w:t>
      </w:r>
      <w:r w:rsidR="00CF011D" w:rsidRPr="00401AB0">
        <w:rPr>
          <w:i/>
          <w:iCs/>
          <w:color w:val="000000" w:themeColor="text1"/>
          <w:sz w:val="20"/>
          <w:szCs w:val="14"/>
        </w:rPr>
        <w:t>. Dokumentet finnes</w:t>
      </w:r>
      <w:r w:rsidRPr="00401AB0">
        <w:rPr>
          <w:i/>
          <w:iCs/>
          <w:color w:val="000000" w:themeColor="text1"/>
          <w:sz w:val="20"/>
          <w:szCs w:val="14"/>
        </w:rPr>
        <w:t xml:space="preserve"> også i engelsk utgave. </w:t>
      </w:r>
    </w:p>
    <w:p w14:paraId="7E6A7E87" w14:textId="5684FA5A" w:rsidR="00090951" w:rsidRPr="00090951" w:rsidRDefault="00E5072E">
      <w:pPr>
        <w:suppressAutoHyphens w:val="0"/>
        <w:spacing w:after="0"/>
      </w:pPr>
      <w:r w:rsidRPr="00090951">
        <w:br w:type="page"/>
      </w:r>
    </w:p>
    <w:p w14:paraId="1D07A97B" w14:textId="77777777" w:rsidR="00E5072E" w:rsidRPr="00090951" w:rsidRDefault="00E5072E" w:rsidP="00E4753B">
      <w:pPr>
        <w:pStyle w:val="Brdtekst"/>
      </w:pPr>
    </w:p>
    <w:p w14:paraId="74112E20" w14:textId="41FC41EB" w:rsidR="003E2D19" w:rsidRPr="008530C2" w:rsidRDefault="008530C2" w:rsidP="003E2D19">
      <w:pPr>
        <w:jc w:val="center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>REVISJONSHISTORIE</w:t>
      </w:r>
    </w:p>
    <w:tbl>
      <w:tblPr>
        <w:tblStyle w:val="TableNormal"/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4"/>
        <w:gridCol w:w="1152"/>
        <w:gridCol w:w="3744"/>
        <w:gridCol w:w="2304"/>
      </w:tblGrid>
      <w:tr w:rsidR="003E2D19" w:rsidRPr="00EF22F3" w14:paraId="51D01073" w14:textId="77777777" w:rsidTr="00D064D5">
        <w:trPr>
          <w:trHeight w:val="361"/>
        </w:trPr>
        <w:tc>
          <w:tcPr>
            <w:tcW w:w="2304" w:type="dxa"/>
          </w:tcPr>
          <w:p w14:paraId="52236A26" w14:textId="77777777" w:rsidR="003E2D19" w:rsidRPr="00EF22F3" w:rsidRDefault="003E2D19" w:rsidP="00D064D5">
            <w:pPr>
              <w:pStyle w:val="TableParagraph"/>
              <w:spacing w:before="12"/>
              <w:ind w:left="925" w:right="912"/>
              <w:jc w:val="center"/>
              <w:rPr>
                <w:b/>
                <w:sz w:val="20"/>
                <w:lang w:val="nb-NO"/>
              </w:rPr>
            </w:pPr>
            <w:r w:rsidRPr="00EF22F3">
              <w:rPr>
                <w:b/>
                <w:sz w:val="20"/>
                <w:lang w:val="nb-NO"/>
              </w:rPr>
              <w:t>Dato</w:t>
            </w:r>
          </w:p>
        </w:tc>
        <w:tc>
          <w:tcPr>
            <w:tcW w:w="1152" w:type="dxa"/>
          </w:tcPr>
          <w:p w14:paraId="33AC1CA1" w14:textId="77777777" w:rsidR="003E2D19" w:rsidRPr="00EF22F3" w:rsidRDefault="003E2D19" w:rsidP="00D064D5">
            <w:pPr>
              <w:pStyle w:val="TableParagraph"/>
              <w:spacing w:before="12"/>
              <w:ind w:left="237"/>
              <w:rPr>
                <w:b/>
                <w:sz w:val="20"/>
                <w:lang w:val="nb-NO"/>
              </w:rPr>
            </w:pPr>
            <w:r w:rsidRPr="00EF22F3">
              <w:rPr>
                <w:b/>
                <w:sz w:val="20"/>
                <w:lang w:val="nb-NO"/>
              </w:rPr>
              <w:t>Versjon</w:t>
            </w:r>
          </w:p>
        </w:tc>
        <w:tc>
          <w:tcPr>
            <w:tcW w:w="3744" w:type="dxa"/>
          </w:tcPr>
          <w:p w14:paraId="6CD32ABF" w14:textId="77777777" w:rsidR="003E2D19" w:rsidRPr="00EF22F3" w:rsidRDefault="003E2D19" w:rsidP="00D064D5">
            <w:pPr>
              <w:pStyle w:val="TableParagraph"/>
              <w:spacing w:before="12"/>
              <w:ind w:left="1366" w:right="1355"/>
              <w:jc w:val="center"/>
              <w:rPr>
                <w:b/>
                <w:sz w:val="20"/>
                <w:lang w:val="nb-NO"/>
              </w:rPr>
            </w:pPr>
            <w:r w:rsidRPr="00EF22F3">
              <w:rPr>
                <w:b/>
                <w:sz w:val="20"/>
                <w:lang w:val="nb-NO"/>
              </w:rPr>
              <w:t>Beskrivelse</w:t>
            </w:r>
          </w:p>
        </w:tc>
        <w:tc>
          <w:tcPr>
            <w:tcW w:w="2304" w:type="dxa"/>
          </w:tcPr>
          <w:p w14:paraId="7C1BCE8E" w14:textId="77777777" w:rsidR="003E2D19" w:rsidRPr="00EF22F3" w:rsidRDefault="003E2D19" w:rsidP="00D064D5">
            <w:pPr>
              <w:pStyle w:val="TableParagraph"/>
              <w:spacing w:before="12"/>
              <w:ind w:left="759"/>
              <w:rPr>
                <w:b/>
                <w:sz w:val="20"/>
                <w:lang w:val="nb-NO"/>
              </w:rPr>
            </w:pPr>
            <w:r w:rsidRPr="00EF22F3">
              <w:rPr>
                <w:b/>
                <w:sz w:val="20"/>
                <w:lang w:val="nb-NO"/>
              </w:rPr>
              <w:t>Forfatter</w:t>
            </w:r>
          </w:p>
        </w:tc>
      </w:tr>
      <w:tr w:rsidR="003E2D19" w:rsidRPr="00EF22F3" w14:paraId="29BA3309" w14:textId="77777777" w:rsidTr="00D064D5">
        <w:trPr>
          <w:trHeight w:val="359"/>
        </w:trPr>
        <w:tc>
          <w:tcPr>
            <w:tcW w:w="2304" w:type="dxa"/>
          </w:tcPr>
          <w:p w14:paraId="3613F727" w14:textId="77777777" w:rsidR="003E2D19" w:rsidRPr="00EF22F3" w:rsidRDefault="003E2D19" w:rsidP="00D064D5">
            <w:pPr>
              <w:pStyle w:val="TableParagraph"/>
              <w:ind w:left="108"/>
              <w:rPr>
                <w:sz w:val="20"/>
                <w:lang w:val="nb-NO"/>
              </w:rPr>
            </w:pPr>
            <w:r w:rsidRPr="00EF22F3">
              <w:rPr>
                <w:sz w:val="20"/>
                <w:lang w:val="nb-NO"/>
              </w:rPr>
              <w:t>&lt;</w:t>
            </w:r>
            <w:proofErr w:type="spellStart"/>
            <w:r w:rsidRPr="00EF22F3">
              <w:rPr>
                <w:sz w:val="20"/>
                <w:lang w:val="nb-NO"/>
              </w:rPr>
              <w:t>dd</w:t>
            </w:r>
            <w:proofErr w:type="spellEnd"/>
            <w:r w:rsidRPr="00EF22F3">
              <w:rPr>
                <w:sz w:val="20"/>
                <w:lang w:val="nb-NO"/>
              </w:rPr>
              <w:t>/</w:t>
            </w:r>
            <w:proofErr w:type="spellStart"/>
            <w:r w:rsidRPr="00EF22F3">
              <w:rPr>
                <w:sz w:val="20"/>
                <w:lang w:val="nb-NO"/>
              </w:rPr>
              <w:t>mmm</w:t>
            </w:r>
            <w:proofErr w:type="spellEnd"/>
            <w:r w:rsidRPr="00EF22F3">
              <w:rPr>
                <w:sz w:val="20"/>
                <w:lang w:val="nb-NO"/>
              </w:rPr>
              <w:t>/</w:t>
            </w:r>
            <w:proofErr w:type="spellStart"/>
            <w:r w:rsidRPr="00EF22F3">
              <w:rPr>
                <w:sz w:val="20"/>
                <w:lang w:val="nb-NO"/>
              </w:rPr>
              <w:t>yy</w:t>
            </w:r>
            <w:proofErr w:type="spellEnd"/>
            <w:r w:rsidRPr="00EF22F3">
              <w:rPr>
                <w:sz w:val="20"/>
                <w:lang w:val="nb-NO"/>
              </w:rPr>
              <w:t>&gt;</w:t>
            </w:r>
          </w:p>
        </w:tc>
        <w:tc>
          <w:tcPr>
            <w:tcW w:w="1152" w:type="dxa"/>
          </w:tcPr>
          <w:p w14:paraId="36FD51CF" w14:textId="77777777" w:rsidR="003E2D19" w:rsidRPr="00EF22F3" w:rsidRDefault="003E2D19" w:rsidP="00D064D5">
            <w:pPr>
              <w:pStyle w:val="TableParagraph"/>
              <w:ind w:left="108"/>
              <w:rPr>
                <w:sz w:val="20"/>
                <w:lang w:val="nb-NO"/>
              </w:rPr>
            </w:pPr>
            <w:r w:rsidRPr="00EF22F3">
              <w:rPr>
                <w:sz w:val="20"/>
                <w:lang w:val="nb-NO"/>
              </w:rPr>
              <w:t>&lt;</w:t>
            </w:r>
            <w:proofErr w:type="spellStart"/>
            <w:r w:rsidRPr="00EF22F3">
              <w:rPr>
                <w:sz w:val="20"/>
                <w:lang w:val="nb-NO"/>
              </w:rPr>
              <w:t>x.x</w:t>
            </w:r>
            <w:proofErr w:type="spellEnd"/>
            <w:r w:rsidRPr="00EF22F3">
              <w:rPr>
                <w:sz w:val="20"/>
                <w:lang w:val="nb-NO"/>
              </w:rPr>
              <w:t>&gt;</w:t>
            </w:r>
          </w:p>
        </w:tc>
        <w:tc>
          <w:tcPr>
            <w:tcW w:w="3744" w:type="dxa"/>
          </w:tcPr>
          <w:p w14:paraId="2F384658" w14:textId="77777777" w:rsidR="003E2D19" w:rsidRPr="00EF22F3" w:rsidRDefault="003E2D19" w:rsidP="00D064D5">
            <w:pPr>
              <w:pStyle w:val="TableParagraph"/>
              <w:ind w:left="108"/>
              <w:rPr>
                <w:sz w:val="20"/>
                <w:lang w:val="nb-NO"/>
              </w:rPr>
            </w:pPr>
            <w:r w:rsidRPr="00EF22F3">
              <w:rPr>
                <w:sz w:val="20"/>
                <w:lang w:val="nb-NO"/>
              </w:rPr>
              <w:t>&lt;detaljer&gt;</w:t>
            </w:r>
          </w:p>
        </w:tc>
        <w:tc>
          <w:tcPr>
            <w:tcW w:w="2304" w:type="dxa"/>
          </w:tcPr>
          <w:p w14:paraId="1CEF7723" w14:textId="77777777" w:rsidR="003E2D19" w:rsidRPr="00EF22F3" w:rsidRDefault="003E2D19" w:rsidP="00D064D5">
            <w:pPr>
              <w:pStyle w:val="TableParagraph"/>
              <w:ind w:left="109"/>
              <w:rPr>
                <w:sz w:val="20"/>
                <w:lang w:val="nb-NO"/>
              </w:rPr>
            </w:pPr>
            <w:r w:rsidRPr="00EF22F3">
              <w:rPr>
                <w:sz w:val="20"/>
                <w:lang w:val="nb-NO"/>
              </w:rPr>
              <w:t>&lt;navn&gt;</w:t>
            </w:r>
          </w:p>
        </w:tc>
      </w:tr>
      <w:tr w:rsidR="003E2D19" w:rsidRPr="00EF22F3" w14:paraId="6F5E2A11" w14:textId="77777777" w:rsidTr="00D064D5">
        <w:trPr>
          <w:trHeight w:val="359"/>
        </w:trPr>
        <w:tc>
          <w:tcPr>
            <w:tcW w:w="2304" w:type="dxa"/>
          </w:tcPr>
          <w:p w14:paraId="6744B862" w14:textId="77777777" w:rsidR="003E2D19" w:rsidRPr="00EF22F3" w:rsidRDefault="003E2D19" w:rsidP="00D064D5">
            <w:pPr>
              <w:pStyle w:val="TableParagraph"/>
              <w:spacing w:before="0"/>
              <w:rPr>
                <w:lang w:val="nb-NO"/>
              </w:rPr>
            </w:pPr>
          </w:p>
        </w:tc>
        <w:tc>
          <w:tcPr>
            <w:tcW w:w="1152" w:type="dxa"/>
          </w:tcPr>
          <w:p w14:paraId="526278D1" w14:textId="77777777" w:rsidR="003E2D19" w:rsidRPr="00EF22F3" w:rsidRDefault="003E2D19" w:rsidP="00D064D5">
            <w:pPr>
              <w:pStyle w:val="TableParagraph"/>
              <w:spacing w:before="0"/>
              <w:rPr>
                <w:lang w:val="nb-NO"/>
              </w:rPr>
            </w:pPr>
          </w:p>
        </w:tc>
        <w:tc>
          <w:tcPr>
            <w:tcW w:w="3744" w:type="dxa"/>
          </w:tcPr>
          <w:p w14:paraId="26C1D560" w14:textId="77777777" w:rsidR="003E2D19" w:rsidRPr="00EF22F3" w:rsidRDefault="003E2D19" w:rsidP="00D064D5">
            <w:pPr>
              <w:pStyle w:val="TableParagraph"/>
              <w:spacing w:before="0"/>
              <w:rPr>
                <w:lang w:val="nb-NO"/>
              </w:rPr>
            </w:pPr>
          </w:p>
        </w:tc>
        <w:tc>
          <w:tcPr>
            <w:tcW w:w="2304" w:type="dxa"/>
          </w:tcPr>
          <w:p w14:paraId="7523897B" w14:textId="77777777" w:rsidR="003E2D19" w:rsidRPr="00EF22F3" w:rsidRDefault="003E2D19" w:rsidP="00D064D5">
            <w:pPr>
              <w:pStyle w:val="TableParagraph"/>
              <w:spacing w:before="0"/>
              <w:rPr>
                <w:lang w:val="nb-NO"/>
              </w:rPr>
            </w:pPr>
          </w:p>
        </w:tc>
      </w:tr>
      <w:tr w:rsidR="003E2D19" w:rsidRPr="00EF22F3" w14:paraId="03EEC59F" w14:textId="77777777" w:rsidTr="00D064D5">
        <w:trPr>
          <w:trHeight w:val="359"/>
        </w:trPr>
        <w:tc>
          <w:tcPr>
            <w:tcW w:w="2304" w:type="dxa"/>
          </w:tcPr>
          <w:p w14:paraId="0A80CE15" w14:textId="77777777" w:rsidR="003E2D19" w:rsidRPr="00EF22F3" w:rsidRDefault="003E2D19" w:rsidP="00D064D5">
            <w:pPr>
              <w:pStyle w:val="TableParagraph"/>
              <w:spacing w:before="0"/>
              <w:rPr>
                <w:lang w:val="nb-NO"/>
              </w:rPr>
            </w:pPr>
          </w:p>
        </w:tc>
        <w:tc>
          <w:tcPr>
            <w:tcW w:w="1152" w:type="dxa"/>
          </w:tcPr>
          <w:p w14:paraId="0A6EB182" w14:textId="77777777" w:rsidR="003E2D19" w:rsidRPr="00EF22F3" w:rsidRDefault="003E2D19" w:rsidP="00D064D5">
            <w:pPr>
              <w:pStyle w:val="TableParagraph"/>
              <w:spacing w:before="0"/>
              <w:rPr>
                <w:lang w:val="nb-NO"/>
              </w:rPr>
            </w:pPr>
          </w:p>
        </w:tc>
        <w:tc>
          <w:tcPr>
            <w:tcW w:w="3744" w:type="dxa"/>
          </w:tcPr>
          <w:p w14:paraId="539C6C57" w14:textId="77777777" w:rsidR="003E2D19" w:rsidRPr="00EF22F3" w:rsidRDefault="003E2D19" w:rsidP="00D064D5">
            <w:pPr>
              <w:pStyle w:val="TableParagraph"/>
              <w:spacing w:before="0"/>
              <w:rPr>
                <w:lang w:val="nb-NO"/>
              </w:rPr>
            </w:pPr>
          </w:p>
        </w:tc>
        <w:tc>
          <w:tcPr>
            <w:tcW w:w="2304" w:type="dxa"/>
          </w:tcPr>
          <w:p w14:paraId="32F53493" w14:textId="77777777" w:rsidR="003E2D19" w:rsidRPr="00EF22F3" w:rsidRDefault="003E2D19" w:rsidP="00D064D5">
            <w:pPr>
              <w:pStyle w:val="TableParagraph"/>
              <w:spacing w:before="0"/>
              <w:rPr>
                <w:lang w:val="nb-NO"/>
              </w:rPr>
            </w:pPr>
          </w:p>
        </w:tc>
      </w:tr>
      <w:tr w:rsidR="003E2D19" w:rsidRPr="00EF22F3" w14:paraId="6EF239DD" w14:textId="77777777" w:rsidTr="00D064D5">
        <w:trPr>
          <w:trHeight w:val="361"/>
        </w:trPr>
        <w:tc>
          <w:tcPr>
            <w:tcW w:w="2304" w:type="dxa"/>
          </w:tcPr>
          <w:p w14:paraId="7A200C8C" w14:textId="77777777" w:rsidR="003E2D19" w:rsidRPr="00EF22F3" w:rsidRDefault="003E2D19" w:rsidP="00D064D5">
            <w:pPr>
              <w:pStyle w:val="TableParagraph"/>
              <w:spacing w:before="0"/>
              <w:rPr>
                <w:lang w:val="nb-NO"/>
              </w:rPr>
            </w:pPr>
          </w:p>
        </w:tc>
        <w:tc>
          <w:tcPr>
            <w:tcW w:w="1152" w:type="dxa"/>
          </w:tcPr>
          <w:p w14:paraId="3A8E4202" w14:textId="77777777" w:rsidR="003E2D19" w:rsidRPr="00EF22F3" w:rsidRDefault="003E2D19" w:rsidP="00D064D5">
            <w:pPr>
              <w:pStyle w:val="TableParagraph"/>
              <w:spacing w:before="0"/>
              <w:rPr>
                <w:lang w:val="nb-NO"/>
              </w:rPr>
            </w:pPr>
          </w:p>
        </w:tc>
        <w:tc>
          <w:tcPr>
            <w:tcW w:w="3744" w:type="dxa"/>
          </w:tcPr>
          <w:p w14:paraId="7E8716F9" w14:textId="77777777" w:rsidR="003E2D19" w:rsidRPr="00EF22F3" w:rsidRDefault="003E2D19" w:rsidP="00D064D5">
            <w:pPr>
              <w:pStyle w:val="TableParagraph"/>
              <w:spacing w:before="0"/>
              <w:rPr>
                <w:lang w:val="nb-NO"/>
              </w:rPr>
            </w:pPr>
          </w:p>
        </w:tc>
        <w:tc>
          <w:tcPr>
            <w:tcW w:w="2304" w:type="dxa"/>
          </w:tcPr>
          <w:p w14:paraId="1F893CE7" w14:textId="77777777" w:rsidR="003E2D19" w:rsidRPr="00EF22F3" w:rsidRDefault="003E2D19" w:rsidP="00D064D5">
            <w:pPr>
              <w:pStyle w:val="TableParagraph"/>
              <w:spacing w:before="0"/>
              <w:rPr>
                <w:lang w:val="nb-NO"/>
              </w:rPr>
            </w:pPr>
          </w:p>
        </w:tc>
      </w:tr>
    </w:tbl>
    <w:p w14:paraId="328F0BDA" w14:textId="77777777" w:rsidR="003E2D19" w:rsidRDefault="003E2D19">
      <w:pPr>
        <w:suppressAutoHyphens w:val="0"/>
        <w:spacing w:after="0"/>
        <w:rPr>
          <w:b/>
          <w:smallCaps/>
          <w:sz w:val="48"/>
        </w:rPr>
      </w:pPr>
      <w:r>
        <w:rPr>
          <w:b/>
          <w:smallCaps/>
          <w:sz w:val="48"/>
        </w:rPr>
        <w:br w:type="page"/>
      </w:r>
    </w:p>
    <w:p w14:paraId="49FD84C3" w14:textId="72DD6595" w:rsidR="00E5072E" w:rsidRPr="00AF5F69" w:rsidRDefault="0082453F" w:rsidP="00E5072E">
      <w:pPr>
        <w:tabs>
          <w:tab w:val="left" w:pos="993"/>
        </w:tabs>
        <w:ind w:right="-568"/>
        <w:rPr>
          <w:sz w:val="24"/>
        </w:rPr>
      </w:pPr>
      <w:r w:rsidRPr="00AF5F69">
        <w:rPr>
          <w:b/>
          <w:smallCaps/>
          <w:sz w:val="48"/>
        </w:rPr>
        <w:lastRenderedPageBreak/>
        <w:tab/>
      </w:r>
      <w:r w:rsidRPr="00AF5F69">
        <w:tab/>
      </w:r>
    </w:p>
    <w:p w14:paraId="792B10F5" w14:textId="70AF8B1F" w:rsidR="009A5241" w:rsidRPr="003E2D19" w:rsidRDefault="00E2004D" w:rsidP="003E2D19">
      <w:pPr>
        <w:tabs>
          <w:tab w:val="left" w:pos="993"/>
        </w:tabs>
        <w:ind w:left="-993" w:right="-568"/>
        <w:jc w:val="center"/>
        <w:rPr>
          <w:sz w:val="24"/>
        </w:rPr>
        <w:sectPr w:rsidR="009A5241" w:rsidRPr="003E2D19" w:rsidSect="009904FF">
          <w:headerReference w:type="default" r:id="rId11"/>
          <w:footerReference w:type="even" r:id="rId12"/>
          <w:pgSz w:w="11906" w:h="16838"/>
          <w:pgMar w:top="1418" w:right="991" w:bottom="1418" w:left="1418" w:header="0" w:footer="0" w:gutter="0"/>
          <w:pgNumType w:start="1"/>
          <w:cols w:space="720"/>
          <w:docGrid w:linePitch="360"/>
        </w:sectPr>
      </w:pPr>
      <w:r w:rsidRPr="00AF5F69">
        <w:rPr>
          <w:sz w:val="24"/>
        </w:rPr>
        <w:br/>
      </w:r>
      <w:r w:rsidR="00DC7E87">
        <w:t>INNHOLDSFORTEGNELSE</w:t>
      </w:r>
    </w:p>
    <w:p w14:paraId="549B82B1" w14:textId="61FB5D85" w:rsidR="004B3546" w:rsidRDefault="00AB736C">
      <w:pPr>
        <w:pStyle w:val="INNH1"/>
        <w:tabs>
          <w:tab w:val="left" w:pos="480"/>
          <w:tab w:val="right" w:leader="dot" w:pos="948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nb-NO"/>
        </w:rPr>
      </w:pPr>
      <w:r w:rsidRPr="00D7001D">
        <w:rPr>
          <w:b w:val="0"/>
          <w:caps w:val="0"/>
          <w:smallCaps/>
        </w:rPr>
        <w:fldChar w:fldCharType="begin"/>
      </w:r>
      <w:r w:rsidR="009A5241" w:rsidRPr="00D7001D">
        <w:instrText xml:space="preserve"> TOC \o "1-4" \t "Overskrift 1,1,Overskrift 1,1,Overskrift 1,1,Overskrift 1,1,Overskrift 2,2,Overskrift 2,2,Overskrift 2,2,Overskrift 2,2,Overskrift 3,3,Overskrift 3,3,Overskrift 3,3,Overskrift 3,3,Overskrift 4,4,Overskrift 4,4,Overskrift 4,4,Overskrift 4,4" \h</w:instrText>
      </w:r>
      <w:r w:rsidRPr="00D7001D">
        <w:rPr>
          <w:b w:val="0"/>
          <w:caps w:val="0"/>
          <w:smallCaps/>
        </w:rPr>
        <w:fldChar w:fldCharType="separate"/>
      </w:r>
      <w:hyperlink w:anchor="_Toc89093152" w:history="1">
        <w:r w:rsidR="004B3546" w:rsidRPr="00B879B3">
          <w:rPr>
            <w:rStyle w:val="Hyperkobling"/>
            <w:noProof/>
          </w:rPr>
          <w:t>1</w:t>
        </w:r>
        <w:r w:rsidR="004B3546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nb-NO"/>
          </w:rPr>
          <w:tab/>
        </w:r>
        <w:r w:rsidR="004B3546" w:rsidRPr="00B879B3">
          <w:rPr>
            <w:rStyle w:val="Hyperkobling"/>
            <w:noProof/>
          </w:rPr>
          <w:t>INNLEDNING</w:t>
        </w:r>
        <w:r w:rsidR="004B3546">
          <w:rPr>
            <w:noProof/>
          </w:rPr>
          <w:tab/>
        </w:r>
        <w:r w:rsidR="004B3546">
          <w:rPr>
            <w:noProof/>
          </w:rPr>
          <w:fldChar w:fldCharType="begin"/>
        </w:r>
        <w:r w:rsidR="004B3546">
          <w:rPr>
            <w:noProof/>
          </w:rPr>
          <w:instrText xml:space="preserve"> PAGEREF _Toc89093152 \h </w:instrText>
        </w:r>
        <w:r w:rsidR="004B3546">
          <w:rPr>
            <w:noProof/>
          </w:rPr>
        </w:r>
        <w:r w:rsidR="004B3546">
          <w:rPr>
            <w:noProof/>
          </w:rPr>
          <w:fldChar w:fldCharType="separate"/>
        </w:r>
        <w:r w:rsidR="004B3546">
          <w:rPr>
            <w:noProof/>
          </w:rPr>
          <w:t>1</w:t>
        </w:r>
        <w:r w:rsidR="004B3546">
          <w:rPr>
            <w:noProof/>
          </w:rPr>
          <w:fldChar w:fldCharType="end"/>
        </w:r>
      </w:hyperlink>
    </w:p>
    <w:p w14:paraId="6CF1A6CD" w14:textId="5CF6964F" w:rsidR="004B3546" w:rsidRDefault="004B3546">
      <w:pPr>
        <w:pStyle w:val="INNH1"/>
        <w:tabs>
          <w:tab w:val="left" w:pos="480"/>
          <w:tab w:val="right" w:leader="dot" w:pos="948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nb-NO"/>
        </w:rPr>
      </w:pPr>
      <w:hyperlink w:anchor="_Toc89093153" w:history="1">
        <w:r w:rsidRPr="00B879B3">
          <w:rPr>
            <w:rStyle w:val="Hyperkobling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nb-NO"/>
          </w:rPr>
          <w:tab/>
        </w:r>
        <w:r w:rsidRPr="00B879B3">
          <w:rPr>
            <w:rStyle w:val="Hyperkobling"/>
            <w:noProof/>
          </w:rPr>
          <w:t>SAMMENDRAG PROBLEM OG PRODUKT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_Toc89093153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0D9909E6" w14:textId="023005A8" w:rsidR="004B3546" w:rsidRDefault="004B3546">
      <w:pPr>
        <w:pStyle w:val="INNH2"/>
        <w:tabs>
          <w:tab w:val="left" w:pos="720"/>
          <w:tab w:val="right" w:leader="dot" w:pos="948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nb-NO"/>
        </w:rPr>
      </w:pPr>
      <w:hyperlink w:anchor="_Toc89093154" w:history="1">
        <w:r w:rsidRPr="00B879B3">
          <w:rPr>
            <w:rStyle w:val="Hyperkobling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nb-NO"/>
          </w:rPr>
          <w:tab/>
        </w:r>
        <w:r w:rsidRPr="00B879B3">
          <w:rPr>
            <w:rStyle w:val="Hyperkobling"/>
            <w:noProof/>
          </w:rPr>
          <w:t>Problemsammendrag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_Toc89093154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431D871C" w14:textId="1C256E96" w:rsidR="004B3546" w:rsidRDefault="004B3546">
      <w:pPr>
        <w:pStyle w:val="INNH2"/>
        <w:tabs>
          <w:tab w:val="left" w:pos="720"/>
          <w:tab w:val="right" w:leader="dot" w:pos="948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nb-NO"/>
        </w:rPr>
      </w:pPr>
      <w:hyperlink w:anchor="_Toc89093155" w:history="1">
        <w:r w:rsidRPr="00B879B3">
          <w:rPr>
            <w:rStyle w:val="Hyperkobling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nb-NO"/>
          </w:rPr>
          <w:tab/>
        </w:r>
        <w:r w:rsidRPr="00B879B3">
          <w:rPr>
            <w:rStyle w:val="Hyperkobling"/>
            <w:noProof/>
          </w:rPr>
          <w:t>Produktsammendrag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_Toc89093155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5ED50CBF" w14:textId="6734CA6F" w:rsidR="004B3546" w:rsidRDefault="004B3546">
      <w:pPr>
        <w:pStyle w:val="INNH1"/>
        <w:tabs>
          <w:tab w:val="left" w:pos="480"/>
          <w:tab w:val="right" w:leader="dot" w:pos="948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nb-NO"/>
        </w:rPr>
      </w:pPr>
      <w:hyperlink w:anchor="_Toc89093156" w:history="1">
        <w:r w:rsidRPr="00B879B3">
          <w:rPr>
            <w:rStyle w:val="Hyperkobling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nb-NO"/>
          </w:rPr>
          <w:tab/>
        </w:r>
        <w:r w:rsidRPr="00B879B3">
          <w:rPr>
            <w:rStyle w:val="Hyperkobling"/>
            <w:noProof/>
          </w:rPr>
          <w:t>BESKRIVELSE AV INTERESSENTER OG BRUKERE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_Toc89093156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2E56D17B" w14:textId="28D1D2F4" w:rsidR="004B3546" w:rsidRDefault="004B3546">
      <w:pPr>
        <w:pStyle w:val="INNH2"/>
        <w:tabs>
          <w:tab w:val="left" w:pos="720"/>
          <w:tab w:val="right" w:leader="dot" w:pos="948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nb-NO"/>
        </w:rPr>
      </w:pPr>
      <w:hyperlink w:anchor="_Toc89093157" w:history="1">
        <w:r w:rsidRPr="00B879B3">
          <w:rPr>
            <w:rStyle w:val="Hyperkobling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nb-NO"/>
          </w:rPr>
          <w:tab/>
        </w:r>
        <w:r w:rsidRPr="00B879B3">
          <w:rPr>
            <w:rStyle w:val="Hyperkobling"/>
            <w:noProof/>
          </w:rPr>
          <w:t>Oppsummering interessenter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_Toc89093157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53AF2A35" w14:textId="3FD9796D" w:rsidR="004B3546" w:rsidRDefault="004B3546">
      <w:pPr>
        <w:pStyle w:val="INNH2"/>
        <w:tabs>
          <w:tab w:val="left" w:pos="720"/>
          <w:tab w:val="right" w:leader="dot" w:pos="948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nb-NO"/>
        </w:rPr>
      </w:pPr>
      <w:hyperlink w:anchor="_Toc89093158" w:history="1">
        <w:r w:rsidRPr="00B879B3">
          <w:rPr>
            <w:rStyle w:val="Hyperkobling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nb-NO"/>
          </w:rPr>
          <w:tab/>
        </w:r>
        <w:r w:rsidRPr="00B879B3">
          <w:rPr>
            <w:rStyle w:val="Hyperkobling"/>
            <w:noProof/>
          </w:rPr>
          <w:t>Oppsummering brukere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_Toc89093158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01F31AE2" w14:textId="5AF5B92C" w:rsidR="004B3546" w:rsidRDefault="004B3546">
      <w:pPr>
        <w:pStyle w:val="INNH2"/>
        <w:tabs>
          <w:tab w:val="left" w:pos="720"/>
          <w:tab w:val="right" w:leader="dot" w:pos="948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nb-NO"/>
        </w:rPr>
      </w:pPr>
      <w:hyperlink w:anchor="_Toc89093159" w:history="1">
        <w:r w:rsidRPr="00B879B3">
          <w:rPr>
            <w:rStyle w:val="Hyperkobling"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nb-NO"/>
          </w:rPr>
          <w:tab/>
        </w:r>
        <w:r w:rsidRPr="00B879B3">
          <w:rPr>
            <w:rStyle w:val="Hyperkobling"/>
            <w:noProof/>
          </w:rPr>
          <w:t>Brukermiljøet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_Toc89093159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665B0B98" w14:textId="2CC66B6E" w:rsidR="004B3546" w:rsidRDefault="004B3546">
      <w:pPr>
        <w:pStyle w:val="INNH2"/>
        <w:tabs>
          <w:tab w:val="left" w:pos="720"/>
          <w:tab w:val="right" w:leader="dot" w:pos="948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nb-NO"/>
        </w:rPr>
      </w:pPr>
      <w:hyperlink w:anchor="_Toc89093160" w:history="1">
        <w:r w:rsidRPr="00B879B3">
          <w:rPr>
            <w:rStyle w:val="Hyperkobling"/>
            <w:noProof/>
          </w:rPr>
          <w:t>3.4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nb-NO"/>
          </w:rPr>
          <w:tab/>
        </w:r>
        <w:r w:rsidRPr="00B879B3">
          <w:rPr>
            <w:rStyle w:val="Hyperkobling"/>
            <w:noProof/>
          </w:rPr>
          <w:t>Sammendrag av brukernes behov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_Toc89093160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4DD8A89A" w14:textId="5E22D060" w:rsidR="004B3546" w:rsidRDefault="004B3546">
      <w:pPr>
        <w:pStyle w:val="INNH2"/>
        <w:tabs>
          <w:tab w:val="left" w:pos="720"/>
          <w:tab w:val="right" w:leader="dot" w:pos="948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nb-NO"/>
        </w:rPr>
      </w:pPr>
      <w:hyperlink w:anchor="_Toc89093161" w:history="1">
        <w:r w:rsidRPr="00B879B3">
          <w:rPr>
            <w:rStyle w:val="Hyperkobling"/>
            <w:noProof/>
          </w:rPr>
          <w:t>3.5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nb-NO"/>
          </w:rPr>
          <w:tab/>
        </w:r>
        <w:r w:rsidRPr="00B879B3">
          <w:rPr>
            <w:rStyle w:val="Hyperkobling"/>
            <w:noProof/>
          </w:rPr>
          <w:t>Alternativer til vårt produkt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_Toc89093161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0BC8F962" w14:textId="057629FB" w:rsidR="004B3546" w:rsidRDefault="004B3546">
      <w:pPr>
        <w:pStyle w:val="INNH1"/>
        <w:tabs>
          <w:tab w:val="left" w:pos="480"/>
          <w:tab w:val="right" w:leader="dot" w:pos="948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nb-NO"/>
        </w:rPr>
      </w:pPr>
      <w:hyperlink w:anchor="_Toc89093162" w:history="1">
        <w:r w:rsidRPr="00B879B3">
          <w:rPr>
            <w:rStyle w:val="Hyperkobling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nb-NO"/>
          </w:rPr>
          <w:tab/>
        </w:r>
        <w:r w:rsidRPr="00B879B3">
          <w:rPr>
            <w:rStyle w:val="Hyperkobling"/>
            <w:noProof/>
          </w:rPr>
          <w:t>PRODUKTOVERSIKT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_Toc89093162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3813EB7C" w14:textId="0ECB613A" w:rsidR="004B3546" w:rsidRDefault="004B3546">
      <w:pPr>
        <w:pStyle w:val="INNH2"/>
        <w:tabs>
          <w:tab w:val="left" w:pos="720"/>
          <w:tab w:val="right" w:leader="dot" w:pos="948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nb-NO"/>
        </w:rPr>
      </w:pPr>
      <w:hyperlink w:anchor="_Toc89093163" w:history="1">
        <w:r w:rsidRPr="00B879B3">
          <w:rPr>
            <w:rStyle w:val="Hyperkobling"/>
            <w:noProof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nb-NO"/>
          </w:rPr>
          <w:tab/>
        </w:r>
        <w:r w:rsidRPr="00B879B3">
          <w:rPr>
            <w:rStyle w:val="Hyperkobling"/>
            <w:noProof/>
          </w:rPr>
          <w:t>Produktets rolle i brukermiljøet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_Toc89093163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6F3DC771" w14:textId="6C8CAFDB" w:rsidR="004B3546" w:rsidRDefault="004B3546">
      <w:pPr>
        <w:pStyle w:val="INNH2"/>
        <w:tabs>
          <w:tab w:val="left" w:pos="720"/>
          <w:tab w:val="right" w:leader="dot" w:pos="948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nb-NO"/>
        </w:rPr>
      </w:pPr>
      <w:hyperlink w:anchor="_Toc89093164" w:history="1">
        <w:r w:rsidRPr="00B879B3">
          <w:rPr>
            <w:rStyle w:val="Hyperkobling"/>
            <w:noProof/>
          </w:rPr>
          <w:t>4.2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nb-NO"/>
          </w:rPr>
          <w:tab/>
        </w:r>
        <w:r w:rsidRPr="00B879B3">
          <w:rPr>
            <w:rStyle w:val="Hyperkobling"/>
            <w:noProof/>
          </w:rPr>
          <w:t>Forutsetninger og avhengigheter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_Toc89093164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30191A43" w14:textId="22A76D14" w:rsidR="004B3546" w:rsidRDefault="004B3546">
      <w:pPr>
        <w:pStyle w:val="INNH1"/>
        <w:tabs>
          <w:tab w:val="left" w:pos="480"/>
          <w:tab w:val="right" w:leader="dot" w:pos="948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nb-NO"/>
        </w:rPr>
      </w:pPr>
      <w:hyperlink w:anchor="_Toc89093165" w:history="1">
        <w:r w:rsidRPr="00B879B3">
          <w:rPr>
            <w:rStyle w:val="Hyperkobling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nb-NO"/>
          </w:rPr>
          <w:tab/>
        </w:r>
        <w:r w:rsidRPr="00B879B3">
          <w:rPr>
            <w:rStyle w:val="Hyperkobling"/>
            <w:noProof/>
          </w:rPr>
          <w:t>PRODUKTETS FUNKSJONELLE EGENSKAPER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_Toc89093165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4E113882" w14:textId="2B9D25A4" w:rsidR="004B3546" w:rsidRDefault="004B3546">
      <w:pPr>
        <w:pStyle w:val="INNH1"/>
        <w:tabs>
          <w:tab w:val="left" w:pos="480"/>
          <w:tab w:val="right" w:leader="dot" w:pos="948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nb-NO"/>
        </w:rPr>
      </w:pPr>
      <w:hyperlink w:anchor="_Toc89093166" w:history="1">
        <w:r w:rsidRPr="00B879B3">
          <w:rPr>
            <w:rStyle w:val="Hyperkobling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nb-NO"/>
          </w:rPr>
          <w:tab/>
        </w:r>
        <w:r w:rsidRPr="00B879B3">
          <w:rPr>
            <w:rStyle w:val="Hyperkobling"/>
            <w:noProof/>
          </w:rPr>
          <w:t>IKKE-FUNKSJONELLE EGENSKAPER OG ANDRE KRAV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_Toc89093166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05B1A79A" w14:textId="2EEF21AA" w:rsidR="004B3546" w:rsidRDefault="004B3546">
      <w:pPr>
        <w:pStyle w:val="INNH1"/>
        <w:tabs>
          <w:tab w:val="left" w:pos="480"/>
          <w:tab w:val="right" w:leader="dot" w:pos="948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nb-NO"/>
        </w:rPr>
      </w:pPr>
      <w:hyperlink w:anchor="_Toc89093167" w:history="1">
        <w:r w:rsidRPr="00B879B3">
          <w:rPr>
            <w:rStyle w:val="Hyperkobling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nb-NO"/>
          </w:rPr>
          <w:tab/>
        </w:r>
        <w:r w:rsidRPr="00B879B3">
          <w:rPr>
            <w:rStyle w:val="Hyperkobling"/>
            <w:noProof/>
          </w:rPr>
          <w:t>REFERANSER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_Toc89093167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013EF141" w14:textId="0B77604B" w:rsidR="009A5241" w:rsidRDefault="00AB736C" w:rsidP="009A5241">
      <w:pPr>
        <w:pStyle w:val="INNH1"/>
      </w:pPr>
      <w:r w:rsidRPr="00D7001D">
        <w:fldChar w:fldCharType="end"/>
      </w:r>
    </w:p>
    <w:p w14:paraId="3299BE6F" w14:textId="77777777" w:rsidR="009A5241" w:rsidRPr="00892367" w:rsidRDefault="009A5241" w:rsidP="00892367">
      <w:pPr>
        <w:sectPr w:rsidR="009A5241" w:rsidRPr="00892367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1906" w:h="16838"/>
          <w:pgMar w:top="1418" w:right="992" w:bottom="1418" w:left="1418" w:header="720" w:footer="851" w:gutter="0"/>
          <w:cols w:space="720"/>
          <w:docGrid w:linePitch="360"/>
        </w:sectPr>
      </w:pPr>
    </w:p>
    <w:p w14:paraId="5A7D2CFC" w14:textId="77777777" w:rsidR="00716D9C" w:rsidRPr="00462FA4" w:rsidRDefault="00716D9C" w:rsidP="00462FA4">
      <w:pPr>
        <w:pStyle w:val="Overskrift1"/>
      </w:pPr>
      <w:bookmarkStart w:id="1" w:name="_Toc89093152"/>
      <w:r w:rsidRPr="00462FA4">
        <w:lastRenderedPageBreak/>
        <w:t>INNLEDNING</w:t>
      </w:r>
      <w:bookmarkEnd w:id="1"/>
    </w:p>
    <w:p w14:paraId="0F33A96D" w14:textId="77777777" w:rsidR="00716D9C" w:rsidRDefault="00716D9C" w:rsidP="00716D9C">
      <w:pPr>
        <w:pStyle w:val="Brdtekst"/>
        <w:spacing w:before="70"/>
        <w:ind w:left="220"/>
      </w:pPr>
      <w:r>
        <w:rPr>
          <w:i/>
          <w:color w:val="0000FF"/>
        </w:rPr>
        <w:t>Det du har behov for å si om hensikten med dokumentet og innledningsvis om. prosjektet</w:t>
      </w:r>
    </w:p>
    <w:p w14:paraId="664CBDE2" w14:textId="147849D3" w:rsidR="008530C2" w:rsidRDefault="008530C2" w:rsidP="008530C2">
      <w:bookmarkStart w:id="2" w:name="_TOC_250014"/>
      <w:bookmarkEnd w:id="2"/>
    </w:p>
    <w:p w14:paraId="765A69ED" w14:textId="668729AD" w:rsidR="008530C2" w:rsidRPr="008530C2" w:rsidRDefault="00933E5F" w:rsidP="008530C2">
      <w:pPr>
        <w:pStyle w:val="Overskrift1"/>
      </w:pPr>
      <w:bookmarkStart w:id="3" w:name="_TOC_250013"/>
      <w:bookmarkStart w:id="4" w:name="_Toc89093153"/>
      <w:r>
        <w:lastRenderedPageBreak/>
        <w:t>SAMMENDRAG PROBLEM OG PRODUKT</w:t>
      </w:r>
      <w:bookmarkEnd w:id="3"/>
      <w:bookmarkEnd w:id="4"/>
    </w:p>
    <w:p w14:paraId="059EAA0E" w14:textId="77777777" w:rsidR="008530C2" w:rsidRPr="008530C2" w:rsidRDefault="008530C2" w:rsidP="008530C2">
      <w:pPr>
        <w:pStyle w:val="Overskrift2"/>
      </w:pPr>
      <w:bookmarkStart w:id="5" w:name="_TOC_250012"/>
      <w:bookmarkStart w:id="6" w:name="_Toc89093154"/>
      <w:bookmarkEnd w:id="5"/>
      <w:r w:rsidRPr="008530C2">
        <w:t>Problemsammendrag</w:t>
      </w:r>
      <w:bookmarkEnd w:id="6"/>
    </w:p>
    <w:p w14:paraId="32EE7F6D" w14:textId="77777777" w:rsidR="008530C2" w:rsidRDefault="008530C2" w:rsidP="008530C2">
      <w:pPr>
        <w:pStyle w:val="Brdtekst"/>
        <w:spacing w:before="5"/>
        <w:rPr>
          <w:rFonts w:ascii="Arial"/>
          <w:b/>
          <w:i/>
          <w:sz w:val="5"/>
        </w:rPr>
      </w:pPr>
    </w:p>
    <w:tbl>
      <w:tblPr>
        <w:tblStyle w:val="TableNormal"/>
        <w:tblW w:w="0" w:type="auto"/>
        <w:tblInd w:w="95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2"/>
        <w:gridCol w:w="5221"/>
      </w:tblGrid>
      <w:tr w:rsidR="008530C2" w:rsidRPr="00933E5F" w14:paraId="5AAF3B74" w14:textId="77777777" w:rsidTr="00D064D5">
        <w:trPr>
          <w:trHeight w:val="359"/>
        </w:trPr>
        <w:tc>
          <w:tcPr>
            <w:tcW w:w="2972" w:type="dxa"/>
            <w:tcBorders>
              <w:bottom w:val="single" w:sz="6" w:space="0" w:color="000000"/>
            </w:tcBorders>
            <w:shd w:val="clear" w:color="auto" w:fill="BEBEBE"/>
          </w:tcPr>
          <w:p w14:paraId="029B561D" w14:textId="77777777" w:rsidR="008530C2" w:rsidRPr="00933E5F" w:rsidRDefault="008530C2" w:rsidP="00D064D5">
            <w:pPr>
              <w:pStyle w:val="TableParagraph"/>
              <w:spacing w:before="4"/>
              <w:ind w:left="179"/>
              <w:rPr>
                <w:sz w:val="20"/>
                <w:lang w:val="nb-NO"/>
              </w:rPr>
            </w:pPr>
            <w:r w:rsidRPr="00933E5F">
              <w:rPr>
                <w:sz w:val="20"/>
                <w:lang w:val="nb-NO"/>
              </w:rPr>
              <w:t>Problem med</w:t>
            </w:r>
          </w:p>
        </w:tc>
        <w:tc>
          <w:tcPr>
            <w:tcW w:w="5221" w:type="dxa"/>
            <w:tcBorders>
              <w:bottom w:val="single" w:sz="6" w:space="0" w:color="000000"/>
            </w:tcBorders>
          </w:tcPr>
          <w:p w14:paraId="1C433E06" w14:textId="77777777" w:rsidR="008530C2" w:rsidRPr="00933E5F" w:rsidRDefault="008530C2" w:rsidP="00D064D5">
            <w:pPr>
              <w:pStyle w:val="TableParagraph"/>
              <w:spacing w:before="4"/>
              <w:ind w:left="104"/>
              <w:rPr>
                <w:i/>
                <w:sz w:val="20"/>
                <w:lang w:val="nb-NO"/>
              </w:rPr>
            </w:pPr>
            <w:r w:rsidRPr="00933E5F">
              <w:rPr>
                <w:i/>
                <w:color w:val="0000FF"/>
                <w:sz w:val="20"/>
                <w:lang w:val="nb-NO"/>
              </w:rPr>
              <w:t>beskriv problemet med dagens system</w:t>
            </w:r>
          </w:p>
        </w:tc>
      </w:tr>
      <w:tr w:rsidR="008530C2" w:rsidRPr="00933E5F" w14:paraId="69D5518A" w14:textId="77777777" w:rsidTr="00D064D5">
        <w:trPr>
          <w:trHeight w:val="361"/>
        </w:trPr>
        <w:tc>
          <w:tcPr>
            <w:tcW w:w="297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EBEBE"/>
          </w:tcPr>
          <w:p w14:paraId="0F88C8BB" w14:textId="77777777" w:rsidR="008530C2" w:rsidRPr="00933E5F" w:rsidRDefault="008530C2" w:rsidP="00D064D5">
            <w:pPr>
              <w:pStyle w:val="TableParagraph"/>
              <w:spacing w:before="7"/>
              <w:ind w:left="179"/>
              <w:rPr>
                <w:sz w:val="20"/>
                <w:lang w:val="nb-NO"/>
              </w:rPr>
            </w:pPr>
            <w:r w:rsidRPr="00933E5F">
              <w:rPr>
                <w:sz w:val="20"/>
                <w:lang w:val="nb-NO"/>
              </w:rPr>
              <w:t>berører</w:t>
            </w:r>
          </w:p>
        </w:tc>
        <w:tc>
          <w:tcPr>
            <w:tcW w:w="5221" w:type="dxa"/>
            <w:tcBorders>
              <w:top w:val="single" w:sz="6" w:space="0" w:color="000000"/>
              <w:bottom w:val="single" w:sz="6" w:space="0" w:color="000000"/>
            </w:tcBorders>
          </w:tcPr>
          <w:p w14:paraId="0D895D84" w14:textId="77777777" w:rsidR="008530C2" w:rsidRPr="00933E5F" w:rsidRDefault="008530C2" w:rsidP="00D064D5">
            <w:pPr>
              <w:pStyle w:val="TableParagraph"/>
              <w:spacing w:before="7"/>
              <w:ind w:left="104"/>
              <w:rPr>
                <w:i/>
                <w:sz w:val="20"/>
                <w:lang w:val="nb-NO"/>
              </w:rPr>
            </w:pPr>
            <w:r w:rsidRPr="00933E5F">
              <w:rPr>
                <w:i/>
                <w:color w:val="0000FF"/>
                <w:sz w:val="20"/>
                <w:lang w:val="nb-NO"/>
              </w:rPr>
              <w:t>hvilke interessenter som e r berørt</w:t>
            </w:r>
          </w:p>
        </w:tc>
      </w:tr>
      <w:tr w:rsidR="008530C2" w:rsidRPr="00933E5F" w14:paraId="54A2553B" w14:textId="77777777" w:rsidTr="00D064D5">
        <w:trPr>
          <w:trHeight w:val="359"/>
        </w:trPr>
        <w:tc>
          <w:tcPr>
            <w:tcW w:w="297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EBEBE"/>
          </w:tcPr>
          <w:p w14:paraId="37A60B00" w14:textId="77777777" w:rsidR="008530C2" w:rsidRPr="00933E5F" w:rsidRDefault="008530C2" w:rsidP="00D064D5">
            <w:pPr>
              <w:pStyle w:val="TableParagraph"/>
              <w:ind w:left="179"/>
              <w:rPr>
                <w:sz w:val="20"/>
                <w:lang w:val="nb-NO"/>
              </w:rPr>
            </w:pPr>
            <w:r w:rsidRPr="00933E5F">
              <w:rPr>
                <w:sz w:val="20"/>
                <w:lang w:val="nb-NO"/>
              </w:rPr>
              <w:t>som resultatet av dette</w:t>
            </w:r>
          </w:p>
        </w:tc>
        <w:tc>
          <w:tcPr>
            <w:tcW w:w="5221" w:type="dxa"/>
            <w:tcBorders>
              <w:top w:val="single" w:sz="6" w:space="0" w:color="000000"/>
              <w:bottom w:val="single" w:sz="6" w:space="0" w:color="000000"/>
            </w:tcBorders>
          </w:tcPr>
          <w:p w14:paraId="7800E01B" w14:textId="0C37C685" w:rsidR="008530C2" w:rsidRPr="00933E5F" w:rsidRDefault="008530C2" w:rsidP="00D064D5">
            <w:pPr>
              <w:pStyle w:val="TableParagraph"/>
              <w:ind w:left="104"/>
              <w:rPr>
                <w:i/>
                <w:sz w:val="20"/>
                <w:lang w:val="nb-NO"/>
              </w:rPr>
            </w:pPr>
            <w:r w:rsidRPr="00933E5F">
              <w:rPr>
                <w:i/>
                <w:color w:val="0000FF"/>
                <w:sz w:val="20"/>
                <w:lang w:val="nb-NO"/>
              </w:rPr>
              <w:t xml:space="preserve">de viktigste problemene, </w:t>
            </w:r>
            <w:proofErr w:type="spellStart"/>
            <w:r w:rsidRPr="00933E5F">
              <w:rPr>
                <w:i/>
                <w:color w:val="0000FF"/>
                <w:sz w:val="20"/>
                <w:lang w:val="nb-NO"/>
              </w:rPr>
              <w:t>f.eks</w:t>
            </w:r>
            <w:proofErr w:type="spellEnd"/>
            <w:r w:rsidRPr="00933E5F">
              <w:rPr>
                <w:i/>
                <w:color w:val="0000FF"/>
                <w:sz w:val="20"/>
                <w:lang w:val="nb-NO"/>
              </w:rPr>
              <w:t xml:space="preserve"> feil, mangler, </w:t>
            </w:r>
            <w:r w:rsidR="00933E5F" w:rsidRPr="00933E5F">
              <w:rPr>
                <w:i/>
                <w:color w:val="0000FF"/>
                <w:sz w:val="20"/>
                <w:lang w:val="nb-NO"/>
              </w:rPr>
              <w:t>ineffektivitet</w:t>
            </w:r>
            <w:r w:rsidRPr="00933E5F">
              <w:rPr>
                <w:i/>
                <w:color w:val="0000FF"/>
                <w:sz w:val="20"/>
                <w:lang w:val="nb-NO"/>
              </w:rPr>
              <w:t xml:space="preserve"> etc.</w:t>
            </w:r>
          </w:p>
        </w:tc>
      </w:tr>
      <w:tr w:rsidR="008530C2" w:rsidRPr="00933E5F" w14:paraId="0FDBDC10" w14:textId="77777777" w:rsidTr="00D064D5">
        <w:trPr>
          <w:trHeight w:val="359"/>
        </w:trPr>
        <w:tc>
          <w:tcPr>
            <w:tcW w:w="297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EBEBE"/>
          </w:tcPr>
          <w:p w14:paraId="72ACA826" w14:textId="77777777" w:rsidR="008530C2" w:rsidRPr="00933E5F" w:rsidRDefault="008530C2" w:rsidP="00D064D5">
            <w:pPr>
              <w:pStyle w:val="TableParagraph"/>
              <w:ind w:left="179"/>
              <w:rPr>
                <w:sz w:val="20"/>
                <w:lang w:val="nb-NO"/>
              </w:rPr>
            </w:pPr>
            <w:r w:rsidRPr="00933E5F">
              <w:rPr>
                <w:sz w:val="20"/>
                <w:lang w:val="nb-NO"/>
              </w:rPr>
              <w:t>en vellykket løsning vil</w:t>
            </w:r>
          </w:p>
        </w:tc>
        <w:tc>
          <w:tcPr>
            <w:tcW w:w="5221" w:type="dxa"/>
            <w:tcBorders>
              <w:top w:val="single" w:sz="6" w:space="0" w:color="000000"/>
              <w:bottom w:val="single" w:sz="6" w:space="0" w:color="000000"/>
            </w:tcBorders>
          </w:tcPr>
          <w:p w14:paraId="64BBB356" w14:textId="77777777" w:rsidR="008530C2" w:rsidRPr="00933E5F" w:rsidRDefault="008530C2" w:rsidP="00D064D5">
            <w:pPr>
              <w:pStyle w:val="TableParagraph"/>
              <w:ind w:left="104"/>
              <w:rPr>
                <w:i/>
                <w:sz w:val="20"/>
                <w:lang w:val="nb-NO"/>
              </w:rPr>
            </w:pPr>
            <w:r w:rsidRPr="00933E5F">
              <w:rPr>
                <w:i/>
                <w:color w:val="0000FF"/>
                <w:sz w:val="20"/>
                <w:lang w:val="nb-NO"/>
              </w:rPr>
              <w:t>oversikt over fordelene med et nytt system</w:t>
            </w:r>
          </w:p>
        </w:tc>
      </w:tr>
    </w:tbl>
    <w:p w14:paraId="009601EC" w14:textId="77777777" w:rsidR="008530C2" w:rsidRPr="008530C2" w:rsidRDefault="008530C2" w:rsidP="008530C2">
      <w:pPr>
        <w:pStyle w:val="Overskrift2"/>
      </w:pPr>
      <w:bookmarkStart w:id="7" w:name="_TOC_250011"/>
      <w:bookmarkStart w:id="8" w:name="_Toc89093155"/>
      <w:bookmarkEnd w:id="7"/>
      <w:r w:rsidRPr="008530C2">
        <w:t>Produktsammendrag</w:t>
      </w:r>
      <w:bookmarkEnd w:id="8"/>
    </w:p>
    <w:p w14:paraId="15D45F61" w14:textId="77777777" w:rsidR="008530C2" w:rsidRDefault="008530C2" w:rsidP="008530C2">
      <w:pPr>
        <w:pStyle w:val="Brdtekst"/>
        <w:spacing w:before="5"/>
        <w:rPr>
          <w:rFonts w:ascii="Arial"/>
          <w:b/>
          <w:i/>
          <w:sz w:val="5"/>
        </w:rPr>
      </w:pPr>
    </w:p>
    <w:tbl>
      <w:tblPr>
        <w:tblStyle w:val="TableNormal"/>
        <w:tblW w:w="0" w:type="auto"/>
        <w:tblInd w:w="95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92"/>
        <w:gridCol w:w="5401"/>
      </w:tblGrid>
      <w:tr w:rsidR="008530C2" w:rsidRPr="00933E5F" w14:paraId="0CA2C6A9" w14:textId="77777777" w:rsidTr="00D064D5">
        <w:trPr>
          <w:trHeight w:val="361"/>
        </w:trPr>
        <w:tc>
          <w:tcPr>
            <w:tcW w:w="2792" w:type="dxa"/>
            <w:tcBorders>
              <w:bottom w:val="single" w:sz="6" w:space="0" w:color="000000"/>
            </w:tcBorders>
            <w:shd w:val="clear" w:color="auto" w:fill="BEBEBE"/>
          </w:tcPr>
          <w:p w14:paraId="0F5BB8E6" w14:textId="77777777" w:rsidR="008530C2" w:rsidRPr="00933E5F" w:rsidRDefault="008530C2" w:rsidP="00D064D5">
            <w:pPr>
              <w:pStyle w:val="TableParagraph"/>
              <w:spacing w:before="7"/>
              <w:ind w:left="179"/>
              <w:rPr>
                <w:sz w:val="20"/>
                <w:lang w:val="nb-NO"/>
              </w:rPr>
            </w:pPr>
            <w:r w:rsidRPr="00933E5F">
              <w:rPr>
                <w:sz w:val="20"/>
                <w:lang w:val="nb-NO"/>
              </w:rPr>
              <w:t>For</w:t>
            </w:r>
          </w:p>
        </w:tc>
        <w:tc>
          <w:tcPr>
            <w:tcW w:w="5401" w:type="dxa"/>
            <w:tcBorders>
              <w:bottom w:val="single" w:sz="6" w:space="0" w:color="000000"/>
            </w:tcBorders>
          </w:tcPr>
          <w:p w14:paraId="4CD1186C" w14:textId="77777777" w:rsidR="008530C2" w:rsidRPr="00933E5F" w:rsidRDefault="008530C2" w:rsidP="00D064D5">
            <w:pPr>
              <w:pStyle w:val="TableParagraph"/>
              <w:spacing w:before="7"/>
              <w:ind w:left="104"/>
              <w:rPr>
                <w:i/>
                <w:sz w:val="20"/>
                <w:lang w:val="nb-NO"/>
              </w:rPr>
            </w:pPr>
            <w:r w:rsidRPr="00933E5F">
              <w:rPr>
                <w:i/>
                <w:color w:val="0000FF"/>
                <w:sz w:val="20"/>
                <w:lang w:val="nb-NO"/>
              </w:rPr>
              <w:t>kunden</w:t>
            </w:r>
          </w:p>
        </w:tc>
      </w:tr>
      <w:tr w:rsidR="008530C2" w:rsidRPr="00933E5F" w14:paraId="416CFB22" w14:textId="77777777" w:rsidTr="00D064D5">
        <w:trPr>
          <w:trHeight w:val="359"/>
        </w:trPr>
        <w:tc>
          <w:tcPr>
            <w:tcW w:w="279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EBEBE"/>
          </w:tcPr>
          <w:p w14:paraId="5BABEDE7" w14:textId="77777777" w:rsidR="008530C2" w:rsidRPr="00933E5F" w:rsidRDefault="008530C2" w:rsidP="00D064D5">
            <w:pPr>
              <w:pStyle w:val="TableParagraph"/>
              <w:ind w:left="179"/>
              <w:rPr>
                <w:sz w:val="20"/>
                <w:lang w:val="nb-NO"/>
              </w:rPr>
            </w:pPr>
            <w:r w:rsidRPr="00933E5F">
              <w:rPr>
                <w:sz w:val="20"/>
                <w:lang w:val="nb-NO"/>
              </w:rPr>
              <w:t>som</w:t>
            </w:r>
          </w:p>
        </w:tc>
        <w:tc>
          <w:tcPr>
            <w:tcW w:w="5401" w:type="dxa"/>
            <w:tcBorders>
              <w:top w:val="single" w:sz="6" w:space="0" w:color="000000"/>
              <w:bottom w:val="single" w:sz="6" w:space="0" w:color="000000"/>
            </w:tcBorders>
          </w:tcPr>
          <w:p w14:paraId="6DD28CB5" w14:textId="77777777" w:rsidR="008530C2" w:rsidRPr="00933E5F" w:rsidRDefault="008530C2" w:rsidP="00D064D5">
            <w:pPr>
              <w:pStyle w:val="TableParagraph"/>
              <w:ind w:left="104"/>
              <w:rPr>
                <w:i/>
                <w:sz w:val="20"/>
                <w:lang w:val="nb-NO"/>
              </w:rPr>
            </w:pPr>
            <w:r w:rsidRPr="00933E5F">
              <w:rPr>
                <w:i/>
                <w:color w:val="0000FF"/>
                <w:sz w:val="20"/>
                <w:lang w:val="nb-NO"/>
              </w:rPr>
              <w:t>har behov for----</w:t>
            </w:r>
          </w:p>
        </w:tc>
      </w:tr>
      <w:tr w:rsidR="008530C2" w:rsidRPr="00933E5F" w14:paraId="44CD1D28" w14:textId="77777777" w:rsidTr="00D064D5">
        <w:trPr>
          <w:trHeight w:val="359"/>
        </w:trPr>
        <w:tc>
          <w:tcPr>
            <w:tcW w:w="279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EBEBE"/>
          </w:tcPr>
          <w:p w14:paraId="0CEB191A" w14:textId="77777777" w:rsidR="008530C2" w:rsidRPr="00933E5F" w:rsidRDefault="008530C2" w:rsidP="00D064D5">
            <w:pPr>
              <w:pStyle w:val="TableParagraph"/>
              <w:ind w:left="179"/>
              <w:rPr>
                <w:sz w:val="20"/>
                <w:lang w:val="nb-NO"/>
              </w:rPr>
            </w:pPr>
            <w:r w:rsidRPr="00933E5F">
              <w:rPr>
                <w:sz w:val="20"/>
                <w:lang w:val="nb-NO"/>
              </w:rPr>
              <w:t>produktet navngitt</w:t>
            </w:r>
          </w:p>
        </w:tc>
        <w:tc>
          <w:tcPr>
            <w:tcW w:w="5401" w:type="dxa"/>
            <w:tcBorders>
              <w:top w:val="single" w:sz="6" w:space="0" w:color="000000"/>
              <w:bottom w:val="single" w:sz="6" w:space="0" w:color="000000"/>
            </w:tcBorders>
          </w:tcPr>
          <w:p w14:paraId="322EB471" w14:textId="22D9A3B1" w:rsidR="008530C2" w:rsidRPr="00933E5F" w:rsidRDefault="008530C2" w:rsidP="00D064D5">
            <w:pPr>
              <w:pStyle w:val="TableParagraph"/>
              <w:ind w:left="104"/>
              <w:rPr>
                <w:i/>
                <w:sz w:val="20"/>
                <w:lang w:val="nb-NO"/>
              </w:rPr>
            </w:pPr>
            <w:r w:rsidRPr="00933E5F">
              <w:rPr>
                <w:i/>
                <w:color w:val="0000FF"/>
                <w:sz w:val="20"/>
                <w:lang w:val="nb-NO"/>
              </w:rPr>
              <w:t>er (</w:t>
            </w:r>
            <w:r w:rsidR="008947FD">
              <w:rPr>
                <w:i/>
                <w:color w:val="0000FF"/>
                <w:sz w:val="20"/>
                <w:lang w:val="nb-NO"/>
              </w:rPr>
              <w:t xml:space="preserve">navn på </w:t>
            </w:r>
            <w:r w:rsidRPr="00933E5F">
              <w:rPr>
                <w:i/>
                <w:color w:val="0000FF"/>
                <w:sz w:val="20"/>
                <w:lang w:val="nb-NO"/>
              </w:rPr>
              <w:t>et datasystem</w:t>
            </w:r>
            <w:r w:rsidR="008947FD">
              <w:rPr>
                <w:i/>
                <w:color w:val="0000FF"/>
                <w:sz w:val="20"/>
                <w:lang w:val="nb-NO"/>
              </w:rPr>
              <w:t xml:space="preserve"> som utvikles</w:t>
            </w:r>
            <w:r w:rsidRPr="00933E5F">
              <w:rPr>
                <w:i/>
                <w:color w:val="0000FF"/>
                <w:sz w:val="20"/>
                <w:lang w:val="nb-NO"/>
              </w:rPr>
              <w:t>)</w:t>
            </w:r>
          </w:p>
        </w:tc>
      </w:tr>
      <w:tr w:rsidR="008530C2" w:rsidRPr="00933E5F" w14:paraId="74937178" w14:textId="77777777" w:rsidTr="00D064D5">
        <w:trPr>
          <w:trHeight w:val="361"/>
        </w:trPr>
        <w:tc>
          <w:tcPr>
            <w:tcW w:w="279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EBEBE"/>
          </w:tcPr>
          <w:p w14:paraId="0BE453A9" w14:textId="77777777" w:rsidR="008530C2" w:rsidRPr="00933E5F" w:rsidRDefault="008530C2" w:rsidP="00D064D5">
            <w:pPr>
              <w:pStyle w:val="TableParagraph"/>
              <w:spacing w:before="7"/>
              <w:ind w:left="179"/>
              <w:rPr>
                <w:sz w:val="20"/>
                <w:lang w:val="nb-NO"/>
              </w:rPr>
            </w:pPr>
            <w:r w:rsidRPr="00933E5F">
              <w:rPr>
                <w:sz w:val="20"/>
                <w:lang w:val="nb-NO"/>
              </w:rPr>
              <w:t>som</w:t>
            </w:r>
          </w:p>
        </w:tc>
        <w:tc>
          <w:tcPr>
            <w:tcW w:w="5401" w:type="dxa"/>
            <w:tcBorders>
              <w:top w:val="single" w:sz="6" w:space="0" w:color="000000"/>
              <w:bottom w:val="single" w:sz="6" w:space="0" w:color="000000"/>
            </w:tcBorders>
          </w:tcPr>
          <w:p w14:paraId="516A42D9" w14:textId="77777777" w:rsidR="008530C2" w:rsidRPr="00933E5F" w:rsidRDefault="008530C2" w:rsidP="00D064D5">
            <w:pPr>
              <w:pStyle w:val="TableParagraph"/>
              <w:spacing w:before="7"/>
              <w:ind w:left="104"/>
              <w:rPr>
                <w:i/>
                <w:sz w:val="20"/>
                <w:lang w:val="nb-NO"/>
              </w:rPr>
            </w:pPr>
            <w:r w:rsidRPr="00933E5F">
              <w:rPr>
                <w:i/>
                <w:color w:val="0000FF"/>
                <w:sz w:val="20"/>
                <w:lang w:val="nb-NO"/>
              </w:rPr>
              <w:t>de viktigste fordelene med produktet</w:t>
            </w:r>
          </w:p>
        </w:tc>
      </w:tr>
      <w:tr w:rsidR="008530C2" w:rsidRPr="00933E5F" w14:paraId="23C6E9F3" w14:textId="77777777" w:rsidTr="00D064D5">
        <w:trPr>
          <w:trHeight w:val="359"/>
        </w:trPr>
        <w:tc>
          <w:tcPr>
            <w:tcW w:w="279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EBEBE"/>
          </w:tcPr>
          <w:p w14:paraId="57750559" w14:textId="77777777" w:rsidR="008530C2" w:rsidRPr="00933E5F" w:rsidRDefault="008530C2" w:rsidP="00D064D5">
            <w:pPr>
              <w:pStyle w:val="TableParagraph"/>
              <w:ind w:left="179"/>
              <w:rPr>
                <w:sz w:val="20"/>
                <w:lang w:val="nb-NO"/>
              </w:rPr>
            </w:pPr>
            <w:r w:rsidRPr="00933E5F">
              <w:rPr>
                <w:sz w:val="20"/>
                <w:lang w:val="nb-NO"/>
              </w:rPr>
              <w:t>I motsetning til</w:t>
            </w:r>
          </w:p>
        </w:tc>
        <w:tc>
          <w:tcPr>
            <w:tcW w:w="5401" w:type="dxa"/>
            <w:tcBorders>
              <w:top w:val="single" w:sz="6" w:space="0" w:color="000000"/>
              <w:bottom w:val="single" w:sz="6" w:space="0" w:color="000000"/>
            </w:tcBorders>
          </w:tcPr>
          <w:p w14:paraId="3F5B11CE" w14:textId="77777777" w:rsidR="008530C2" w:rsidRPr="00933E5F" w:rsidRDefault="008530C2" w:rsidP="00D064D5">
            <w:pPr>
              <w:pStyle w:val="TableParagraph"/>
              <w:ind w:left="104"/>
              <w:rPr>
                <w:i/>
                <w:sz w:val="20"/>
                <w:lang w:val="nb-NO"/>
              </w:rPr>
            </w:pPr>
            <w:r w:rsidRPr="00933E5F">
              <w:rPr>
                <w:i/>
                <w:color w:val="0000FF"/>
                <w:sz w:val="20"/>
                <w:lang w:val="nb-NO"/>
              </w:rPr>
              <w:t>dagens system eller konkurrenter</w:t>
            </w:r>
          </w:p>
        </w:tc>
      </w:tr>
      <w:tr w:rsidR="008530C2" w:rsidRPr="00933E5F" w14:paraId="1213BB8A" w14:textId="77777777" w:rsidTr="00D064D5">
        <w:trPr>
          <w:trHeight w:val="359"/>
        </w:trPr>
        <w:tc>
          <w:tcPr>
            <w:tcW w:w="2792" w:type="dxa"/>
            <w:tcBorders>
              <w:top w:val="single" w:sz="6" w:space="0" w:color="000000"/>
            </w:tcBorders>
            <w:shd w:val="clear" w:color="auto" w:fill="BEBEBE"/>
          </w:tcPr>
          <w:p w14:paraId="2109C826" w14:textId="77777777" w:rsidR="008530C2" w:rsidRPr="00933E5F" w:rsidRDefault="008530C2" w:rsidP="00D064D5">
            <w:pPr>
              <w:pStyle w:val="TableParagraph"/>
              <w:ind w:left="179"/>
              <w:rPr>
                <w:sz w:val="20"/>
                <w:lang w:val="nb-NO"/>
              </w:rPr>
            </w:pPr>
            <w:r w:rsidRPr="00933E5F">
              <w:rPr>
                <w:sz w:val="20"/>
                <w:lang w:val="nb-NO"/>
              </w:rPr>
              <w:t>Har vårt produkt</w:t>
            </w:r>
          </w:p>
        </w:tc>
        <w:tc>
          <w:tcPr>
            <w:tcW w:w="5401" w:type="dxa"/>
            <w:tcBorders>
              <w:top w:val="single" w:sz="6" w:space="0" w:color="000000"/>
            </w:tcBorders>
          </w:tcPr>
          <w:p w14:paraId="0F502E7A" w14:textId="77777777" w:rsidR="008530C2" w:rsidRPr="00933E5F" w:rsidRDefault="008530C2" w:rsidP="00D064D5">
            <w:pPr>
              <w:pStyle w:val="TableParagraph"/>
              <w:ind w:left="104"/>
              <w:rPr>
                <w:i/>
                <w:sz w:val="20"/>
                <w:lang w:val="nb-NO"/>
              </w:rPr>
            </w:pPr>
            <w:r w:rsidRPr="00933E5F">
              <w:rPr>
                <w:i/>
                <w:color w:val="0000FF"/>
                <w:sz w:val="20"/>
                <w:lang w:val="nb-NO"/>
              </w:rPr>
              <w:t>de viktigste forskjellene</w:t>
            </w:r>
          </w:p>
        </w:tc>
      </w:tr>
    </w:tbl>
    <w:p w14:paraId="1A0E5FF9" w14:textId="516F11DA" w:rsidR="008530C2" w:rsidRPr="008530C2" w:rsidRDefault="00933E5F" w:rsidP="008530C2">
      <w:pPr>
        <w:pStyle w:val="Overskrift1"/>
      </w:pPr>
      <w:bookmarkStart w:id="9" w:name="_TOC_250010"/>
      <w:bookmarkStart w:id="10" w:name="_Toc89093156"/>
      <w:r>
        <w:lastRenderedPageBreak/>
        <w:t>BESKRIVELSE AV INTERESSENTER OG BRUKERE</w:t>
      </w:r>
      <w:bookmarkEnd w:id="9"/>
      <w:bookmarkEnd w:id="10"/>
    </w:p>
    <w:p w14:paraId="348487D5" w14:textId="77777777" w:rsidR="008530C2" w:rsidRPr="008530C2" w:rsidRDefault="008530C2" w:rsidP="008530C2">
      <w:pPr>
        <w:pStyle w:val="Overskrift2"/>
      </w:pPr>
      <w:bookmarkStart w:id="11" w:name="_TOC_250009"/>
      <w:bookmarkStart w:id="12" w:name="_Toc89093157"/>
      <w:r w:rsidRPr="008530C2">
        <w:t xml:space="preserve">Oppsummering </w:t>
      </w:r>
      <w:bookmarkEnd w:id="11"/>
      <w:r w:rsidRPr="008530C2">
        <w:t>interessenter</w:t>
      </w:r>
      <w:bookmarkEnd w:id="12"/>
    </w:p>
    <w:p w14:paraId="5B5BCEF1" w14:textId="77777777" w:rsidR="008530C2" w:rsidRDefault="008530C2" w:rsidP="008530C2">
      <w:pPr>
        <w:pStyle w:val="Brdtekst"/>
        <w:spacing w:before="8"/>
        <w:rPr>
          <w:rFonts w:ascii="Arial"/>
          <w:b/>
          <w:i/>
          <w:sz w:val="6"/>
        </w:rPr>
      </w:pPr>
    </w:p>
    <w:tbl>
      <w:tblPr>
        <w:tblStyle w:val="TableNormal"/>
        <w:tblW w:w="0" w:type="auto"/>
        <w:tblInd w:w="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91"/>
        <w:gridCol w:w="2609"/>
        <w:gridCol w:w="3961"/>
      </w:tblGrid>
      <w:tr w:rsidR="008530C2" w:rsidRPr="00933E5F" w14:paraId="19618739" w14:textId="77777777" w:rsidTr="008947FD">
        <w:trPr>
          <w:trHeight w:val="374"/>
        </w:trPr>
        <w:tc>
          <w:tcPr>
            <w:tcW w:w="1891" w:type="dxa"/>
            <w:shd w:val="clear" w:color="auto" w:fill="000000"/>
          </w:tcPr>
          <w:p w14:paraId="6C1EE836" w14:textId="77777777" w:rsidR="008530C2" w:rsidRPr="00933E5F" w:rsidRDefault="008530C2" w:rsidP="00D064D5">
            <w:pPr>
              <w:pStyle w:val="TableParagraph"/>
              <w:spacing w:before="10"/>
              <w:ind w:left="115"/>
              <w:rPr>
                <w:b/>
                <w:sz w:val="20"/>
                <w:lang w:val="nb-NO"/>
              </w:rPr>
            </w:pPr>
            <w:r w:rsidRPr="00933E5F">
              <w:rPr>
                <w:b/>
                <w:color w:val="FFFFFF"/>
                <w:sz w:val="20"/>
                <w:lang w:val="nb-NO"/>
              </w:rPr>
              <w:t>Navn</w:t>
            </w:r>
          </w:p>
        </w:tc>
        <w:tc>
          <w:tcPr>
            <w:tcW w:w="2609" w:type="dxa"/>
            <w:shd w:val="clear" w:color="auto" w:fill="000000"/>
          </w:tcPr>
          <w:p w14:paraId="78BF58B3" w14:textId="77777777" w:rsidR="008530C2" w:rsidRPr="00933E5F" w:rsidRDefault="008530C2" w:rsidP="00D064D5">
            <w:pPr>
              <w:pStyle w:val="TableParagraph"/>
              <w:spacing w:before="10"/>
              <w:ind w:left="116"/>
              <w:rPr>
                <w:b/>
                <w:sz w:val="20"/>
                <w:lang w:val="nb-NO"/>
              </w:rPr>
            </w:pPr>
            <w:r w:rsidRPr="00933E5F">
              <w:rPr>
                <w:b/>
                <w:color w:val="FFFFFF"/>
                <w:sz w:val="20"/>
                <w:lang w:val="nb-NO"/>
              </w:rPr>
              <w:t>Utdypende beskrivelse</w:t>
            </w:r>
          </w:p>
        </w:tc>
        <w:tc>
          <w:tcPr>
            <w:tcW w:w="3961" w:type="dxa"/>
            <w:shd w:val="clear" w:color="auto" w:fill="000000"/>
          </w:tcPr>
          <w:p w14:paraId="5FBAB93F" w14:textId="77777777" w:rsidR="008530C2" w:rsidRPr="00933E5F" w:rsidRDefault="008530C2" w:rsidP="00D064D5">
            <w:pPr>
              <w:pStyle w:val="TableParagraph"/>
              <w:spacing w:before="10"/>
              <w:ind w:left="115"/>
              <w:rPr>
                <w:b/>
                <w:sz w:val="20"/>
                <w:lang w:val="nb-NO"/>
              </w:rPr>
            </w:pPr>
            <w:r w:rsidRPr="00933E5F">
              <w:rPr>
                <w:b/>
                <w:color w:val="FFFFFF"/>
                <w:sz w:val="20"/>
                <w:lang w:val="nb-NO"/>
              </w:rPr>
              <w:t>Rolle under utviklingen</w:t>
            </w:r>
          </w:p>
        </w:tc>
      </w:tr>
      <w:tr w:rsidR="008530C2" w:rsidRPr="00933E5F" w14:paraId="6E658C72" w14:textId="77777777" w:rsidTr="008947FD">
        <w:trPr>
          <w:trHeight w:val="839"/>
        </w:trPr>
        <w:tc>
          <w:tcPr>
            <w:tcW w:w="1891" w:type="dxa"/>
          </w:tcPr>
          <w:p w14:paraId="4D8D474F" w14:textId="77777777" w:rsidR="008530C2" w:rsidRPr="00933E5F" w:rsidRDefault="008530C2" w:rsidP="00D064D5">
            <w:pPr>
              <w:pStyle w:val="TableParagraph"/>
              <w:spacing w:before="0"/>
              <w:rPr>
                <w:sz w:val="20"/>
                <w:lang w:val="nb-NO"/>
              </w:rPr>
            </w:pPr>
          </w:p>
        </w:tc>
        <w:tc>
          <w:tcPr>
            <w:tcW w:w="2609" w:type="dxa"/>
          </w:tcPr>
          <w:p w14:paraId="3FF584FB" w14:textId="749C36FE" w:rsidR="008530C2" w:rsidRPr="00933E5F" w:rsidRDefault="008530C2" w:rsidP="00D064D5">
            <w:pPr>
              <w:pStyle w:val="TableParagraph"/>
              <w:spacing w:line="249" w:lineRule="auto"/>
              <w:ind w:left="108" w:right="183"/>
              <w:rPr>
                <w:i/>
                <w:sz w:val="20"/>
                <w:lang w:val="nb-NO"/>
              </w:rPr>
            </w:pPr>
            <w:r w:rsidRPr="00933E5F">
              <w:rPr>
                <w:i/>
                <w:color w:val="0000FF"/>
                <w:sz w:val="20"/>
                <w:lang w:val="nb-NO"/>
              </w:rPr>
              <w:t>Hva og hvem representerer denne interessenten, hvorfor er han</w:t>
            </w:r>
            <w:r w:rsidR="00933E5F" w:rsidRPr="00933E5F">
              <w:rPr>
                <w:i/>
                <w:color w:val="0000FF"/>
                <w:sz w:val="20"/>
                <w:lang w:val="nb-NO"/>
              </w:rPr>
              <w:t>/hun</w:t>
            </w:r>
            <w:r w:rsidRPr="00933E5F">
              <w:rPr>
                <w:i/>
                <w:color w:val="0000FF"/>
                <w:sz w:val="20"/>
                <w:lang w:val="nb-NO"/>
              </w:rPr>
              <w:t xml:space="preserve"> en interessent</w:t>
            </w:r>
            <w:r w:rsidR="008947FD">
              <w:rPr>
                <w:i/>
                <w:color w:val="0000FF"/>
                <w:sz w:val="20"/>
                <w:lang w:val="nb-NO"/>
              </w:rPr>
              <w:t>.</w:t>
            </w:r>
          </w:p>
        </w:tc>
        <w:tc>
          <w:tcPr>
            <w:tcW w:w="3961" w:type="dxa"/>
          </w:tcPr>
          <w:p w14:paraId="48FB5E82" w14:textId="760980EE" w:rsidR="008530C2" w:rsidRPr="00933E5F" w:rsidRDefault="008530C2" w:rsidP="00D064D5">
            <w:pPr>
              <w:pStyle w:val="TableParagraph"/>
              <w:spacing w:line="249" w:lineRule="auto"/>
              <w:ind w:left="108" w:right="268"/>
              <w:rPr>
                <w:i/>
                <w:sz w:val="20"/>
                <w:lang w:val="nb-NO"/>
              </w:rPr>
            </w:pPr>
            <w:r w:rsidRPr="00933E5F">
              <w:rPr>
                <w:i/>
                <w:color w:val="0000FF"/>
                <w:sz w:val="20"/>
                <w:lang w:val="nb-NO"/>
              </w:rPr>
              <w:t>hvilken rolle vil han</w:t>
            </w:r>
            <w:r w:rsidR="00933E5F" w:rsidRPr="00933E5F">
              <w:rPr>
                <w:i/>
                <w:color w:val="0000FF"/>
                <w:sz w:val="20"/>
                <w:lang w:val="nb-NO"/>
              </w:rPr>
              <w:t xml:space="preserve">/hun </w:t>
            </w:r>
            <w:r w:rsidRPr="00933E5F">
              <w:rPr>
                <w:i/>
                <w:color w:val="0000FF"/>
                <w:sz w:val="20"/>
                <w:lang w:val="nb-NO"/>
              </w:rPr>
              <w:t>ha under utviklingen av systeme</w:t>
            </w:r>
            <w:r w:rsidR="00933E5F">
              <w:rPr>
                <w:i/>
                <w:color w:val="0000FF"/>
                <w:sz w:val="20"/>
                <w:lang w:val="nb-NO"/>
              </w:rPr>
              <w:t>t</w:t>
            </w:r>
            <w:r w:rsidRPr="00933E5F">
              <w:rPr>
                <w:i/>
                <w:color w:val="0000FF"/>
                <w:sz w:val="20"/>
                <w:lang w:val="nb-NO"/>
              </w:rPr>
              <w:t>?</w:t>
            </w:r>
          </w:p>
        </w:tc>
      </w:tr>
    </w:tbl>
    <w:p w14:paraId="48C9EED8" w14:textId="3441A934" w:rsidR="008530C2" w:rsidRPr="008530C2" w:rsidRDefault="00933E5F" w:rsidP="008530C2">
      <w:pPr>
        <w:pStyle w:val="Overskrift2"/>
      </w:pPr>
      <w:bookmarkStart w:id="13" w:name="_TOC_250008"/>
      <w:bookmarkStart w:id="14" w:name="_Toc89093158"/>
      <w:r w:rsidRPr="008530C2">
        <w:t>Oppsummering</w:t>
      </w:r>
      <w:r w:rsidR="008530C2" w:rsidRPr="008530C2">
        <w:t xml:space="preserve"> </w:t>
      </w:r>
      <w:bookmarkEnd w:id="13"/>
      <w:r w:rsidR="008530C2" w:rsidRPr="008530C2">
        <w:t>brukere</w:t>
      </w:r>
      <w:bookmarkEnd w:id="14"/>
    </w:p>
    <w:p w14:paraId="05DCB102" w14:textId="77777777" w:rsidR="008530C2" w:rsidRDefault="008530C2" w:rsidP="008530C2">
      <w:pPr>
        <w:pStyle w:val="Brdtekst"/>
        <w:spacing w:before="11"/>
        <w:rPr>
          <w:rFonts w:ascii="Arial"/>
          <w:b/>
          <w:i/>
          <w:sz w:val="6"/>
        </w:rPr>
      </w:pPr>
    </w:p>
    <w:tbl>
      <w:tblPr>
        <w:tblStyle w:val="TableNormal"/>
        <w:tblW w:w="0" w:type="auto"/>
        <w:tblInd w:w="948" w:type="dxa"/>
        <w:tblLayout w:type="fixed"/>
        <w:tblLook w:val="01E0" w:firstRow="1" w:lastRow="1" w:firstColumn="1" w:lastColumn="1" w:noHBand="0" w:noVBand="0"/>
      </w:tblPr>
      <w:tblGrid>
        <w:gridCol w:w="998"/>
        <w:gridCol w:w="1882"/>
        <w:gridCol w:w="3240"/>
        <w:gridCol w:w="2628"/>
      </w:tblGrid>
      <w:tr w:rsidR="008530C2" w:rsidRPr="00933E5F" w14:paraId="00080A8A" w14:textId="77777777" w:rsidTr="00D064D5">
        <w:trPr>
          <w:trHeight w:val="599"/>
        </w:trPr>
        <w:tc>
          <w:tcPr>
            <w:tcW w:w="998" w:type="dxa"/>
            <w:shd w:val="clear" w:color="auto" w:fill="000000"/>
          </w:tcPr>
          <w:p w14:paraId="7E7F59B6" w14:textId="77777777" w:rsidR="008530C2" w:rsidRPr="00933E5F" w:rsidRDefault="008530C2" w:rsidP="00D064D5">
            <w:pPr>
              <w:pStyle w:val="TableParagraph"/>
              <w:spacing w:before="10"/>
              <w:ind w:left="115"/>
              <w:rPr>
                <w:b/>
                <w:sz w:val="20"/>
                <w:lang w:val="nb-NO"/>
              </w:rPr>
            </w:pPr>
            <w:r w:rsidRPr="00933E5F">
              <w:rPr>
                <w:b/>
                <w:color w:val="FFFFFF"/>
                <w:sz w:val="20"/>
                <w:lang w:val="nb-NO"/>
              </w:rPr>
              <w:t>Navn</w:t>
            </w:r>
          </w:p>
        </w:tc>
        <w:tc>
          <w:tcPr>
            <w:tcW w:w="1882" w:type="dxa"/>
            <w:shd w:val="clear" w:color="auto" w:fill="000000"/>
          </w:tcPr>
          <w:p w14:paraId="76A19FF6" w14:textId="77777777" w:rsidR="008530C2" w:rsidRPr="00933E5F" w:rsidRDefault="008530C2" w:rsidP="00D064D5">
            <w:pPr>
              <w:pStyle w:val="TableParagraph"/>
              <w:spacing w:before="10" w:line="249" w:lineRule="auto"/>
              <w:ind w:left="115" w:right="813"/>
              <w:rPr>
                <w:b/>
                <w:sz w:val="20"/>
                <w:lang w:val="nb-NO"/>
              </w:rPr>
            </w:pPr>
            <w:r w:rsidRPr="00933E5F">
              <w:rPr>
                <w:b/>
                <w:color w:val="FFFFFF"/>
                <w:sz w:val="20"/>
                <w:lang w:val="nb-NO"/>
              </w:rPr>
              <w:t xml:space="preserve">Utdypende </w:t>
            </w:r>
            <w:r w:rsidRPr="00933E5F">
              <w:rPr>
                <w:b/>
                <w:color w:val="FFFFFF"/>
                <w:w w:val="95"/>
                <w:sz w:val="20"/>
                <w:lang w:val="nb-NO"/>
              </w:rPr>
              <w:t>beskrivelse</w:t>
            </w:r>
          </w:p>
        </w:tc>
        <w:tc>
          <w:tcPr>
            <w:tcW w:w="3240" w:type="dxa"/>
            <w:shd w:val="clear" w:color="auto" w:fill="000000"/>
          </w:tcPr>
          <w:p w14:paraId="3182A285" w14:textId="77777777" w:rsidR="008530C2" w:rsidRPr="00933E5F" w:rsidRDefault="008530C2" w:rsidP="00D064D5">
            <w:pPr>
              <w:pStyle w:val="TableParagraph"/>
              <w:spacing w:before="10"/>
              <w:ind w:left="115"/>
              <w:rPr>
                <w:b/>
                <w:sz w:val="20"/>
                <w:lang w:val="nb-NO"/>
              </w:rPr>
            </w:pPr>
            <w:r w:rsidRPr="00933E5F">
              <w:rPr>
                <w:b/>
                <w:color w:val="FFFFFF"/>
                <w:sz w:val="20"/>
                <w:lang w:val="nb-NO"/>
              </w:rPr>
              <w:t>Rolle under utviklingen</w:t>
            </w:r>
          </w:p>
        </w:tc>
        <w:tc>
          <w:tcPr>
            <w:tcW w:w="2628" w:type="dxa"/>
            <w:shd w:val="clear" w:color="auto" w:fill="000000"/>
          </w:tcPr>
          <w:p w14:paraId="7BA18F6C" w14:textId="77777777" w:rsidR="008530C2" w:rsidRPr="00933E5F" w:rsidRDefault="008530C2" w:rsidP="00D064D5">
            <w:pPr>
              <w:pStyle w:val="TableParagraph"/>
              <w:spacing w:before="10"/>
              <w:ind w:left="116"/>
              <w:rPr>
                <w:b/>
                <w:sz w:val="20"/>
                <w:lang w:val="nb-NO"/>
              </w:rPr>
            </w:pPr>
            <w:r w:rsidRPr="00933E5F">
              <w:rPr>
                <w:b/>
                <w:color w:val="FFFFFF"/>
                <w:sz w:val="20"/>
                <w:lang w:val="nb-NO"/>
              </w:rPr>
              <w:t>Representert av</w:t>
            </w:r>
          </w:p>
        </w:tc>
      </w:tr>
      <w:tr w:rsidR="008530C2" w:rsidRPr="00933E5F" w14:paraId="64EFFFA3" w14:textId="77777777" w:rsidTr="00D064D5">
        <w:trPr>
          <w:trHeight w:val="1800"/>
        </w:trPr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88FD9D" w14:textId="77777777" w:rsidR="008530C2" w:rsidRPr="00933E5F" w:rsidRDefault="008530C2" w:rsidP="00D064D5">
            <w:pPr>
              <w:pStyle w:val="TableParagraph"/>
              <w:spacing w:before="0"/>
              <w:rPr>
                <w:sz w:val="20"/>
                <w:lang w:val="nb-NO"/>
              </w:rPr>
            </w:pPr>
          </w:p>
        </w:tc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7653B1" w14:textId="12698190" w:rsidR="008530C2" w:rsidRPr="00933E5F" w:rsidRDefault="008530C2" w:rsidP="00D064D5">
            <w:pPr>
              <w:pStyle w:val="TableParagraph"/>
              <w:spacing w:line="249" w:lineRule="auto"/>
              <w:ind w:left="108" w:right="195"/>
              <w:rPr>
                <w:i/>
                <w:sz w:val="20"/>
                <w:lang w:val="nb-NO"/>
              </w:rPr>
            </w:pPr>
            <w:r w:rsidRPr="00933E5F">
              <w:rPr>
                <w:i/>
                <w:color w:val="0000FF"/>
                <w:sz w:val="20"/>
                <w:lang w:val="nb-NO"/>
              </w:rPr>
              <w:t>Forklar hvilken rolle denne brukeren spiller i dagens sys</w:t>
            </w:r>
            <w:r w:rsidR="00933E5F">
              <w:rPr>
                <w:i/>
                <w:color w:val="0000FF"/>
                <w:sz w:val="20"/>
                <w:lang w:val="nb-NO"/>
              </w:rPr>
              <w:t>t</w:t>
            </w:r>
            <w:r w:rsidRPr="00933E5F">
              <w:rPr>
                <w:i/>
                <w:color w:val="0000FF"/>
                <w:sz w:val="20"/>
                <w:lang w:val="nb-NO"/>
              </w:rPr>
              <w:t>em] eventuell annen viktig informasjon om denne brukeren</w:t>
            </w:r>
            <w:r w:rsidR="008947FD">
              <w:rPr>
                <w:i/>
                <w:color w:val="0000FF"/>
                <w:sz w:val="20"/>
                <w:lang w:val="nb-NO"/>
              </w:rPr>
              <w:t>.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584BE" w14:textId="1D79981A" w:rsidR="008530C2" w:rsidRPr="00933E5F" w:rsidRDefault="008530C2" w:rsidP="00D064D5">
            <w:pPr>
              <w:pStyle w:val="TableParagraph"/>
              <w:spacing w:line="249" w:lineRule="auto"/>
              <w:ind w:left="108" w:right="725"/>
              <w:rPr>
                <w:i/>
                <w:sz w:val="20"/>
                <w:lang w:val="nb-NO"/>
              </w:rPr>
            </w:pPr>
            <w:r w:rsidRPr="00933E5F">
              <w:rPr>
                <w:i/>
                <w:color w:val="0000FF"/>
                <w:sz w:val="20"/>
                <w:lang w:val="nb-NO"/>
              </w:rPr>
              <w:t>hvilken rolle vil han ha under utviklingen av systeme</w:t>
            </w:r>
            <w:r w:rsidR="00933E5F">
              <w:rPr>
                <w:i/>
                <w:color w:val="0000FF"/>
                <w:sz w:val="20"/>
                <w:lang w:val="nb-NO"/>
              </w:rPr>
              <w:t>t</w:t>
            </w:r>
            <w:r w:rsidRPr="00933E5F">
              <w:rPr>
                <w:i/>
                <w:color w:val="0000FF"/>
                <w:sz w:val="20"/>
                <w:lang w:val="nb-NO"/>
              </w:rPr>
              <w:t>?</w:t>
            </w:r>
          </w:p>
        </w:tc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7245E4" w14:textId="77777777" w:rsidR="008530C2" w:rsidRPr="00933E5F" w:rsidRDefault="008530C2" w:rsidP="00D064D5">
            <w:pPr>
              <w:pStyle w:val="TableParagraph"/>
              <w:spacing w:line="249" w:lineRule="auto"/>
              <w:ind w:left="108" w:right="80"/>
              <w:rPr>
                <w:i/>
                <w:sz w:val="20"/>
                <w:lang w:val="nb-NO"/>
              </w:rPr>
            </w:pPr>
            <w:r w:rsidRPr="00933E5F">
              <w:rPr>
                <w:i/>
                <w:color w:val="0000FF"/>
                <w:sz w:val="20"/>
                <w:lang w:val="nb-NO"/>
              </w:rPr>
              <w:t>seg selv eller en annen bruker eller interessent?</w:t>
            </w:r>
          </w:p>
        </w:tc>
      </w:tr>
    </w:tbl>
    <w:p w14:paraId="662EF8D0" w14:textId="77777777" w:rsidR="008530C2" w:rsidRPr="00AC79D0" w:rsidRDefault="008530C2" w:rsidP="008530C2">
      <w:pPr>
        <w:pStyle w:val="Brdtekst"/>
        <w:spacing w:before="10"/>
        <w:rPr>
          <w:rFonts w:ascii="Arial"/>
          <w:b/>
          <w:i/>
          <w:sz w:val="31"/>
        </w:rPr>
      </w:pPr>
    </w:p>
    <w:p w14:paraId="330C3348" w14:textId="77777777" w:rsidR="008530C2" w:rsidRPr="008530C2" w:rsidRDefault="008530C2" w:rsidP="008530C2">
      <w:pPr>
        <w:pStyle w:val="Overskrift2"/>
      </w:pPr>
      <w:bookmarkStart w:id="15" w:name="_TOC_250007"/>
      <w:bookmarkStart w:id="16" w:name="_Toc89093159"/>
      <w:bookmarkEnd w:id="15"/>
      <w:r w:rsidRPr="008530C2">
        <w:t>Brukermiljøet</w:t>
      </w:r>
      <w:bookmarkEnd w:id="16"/>
    </w:p>
    <w:p w14:paraId="76182453" w14:textId="77777777" w:rsidR="008530C2" w:rsidRPr="00AC79D0" w:rsidRDefault="008530C2" w:rsidP="008530C2">
      <w:pPr>
        <w:pStyle w:val="Brdtekst"/>
        <w:spacing w:before="69" w:line="249" w:lineRule="auto"/>
        <w:ind w:left="220" w:right="397"/>
      </w:pPr>
      <w:r w:rsidRPr="00AC79D0">
        <w:rPr>
          <w:i/>
          <w:color w:val="0000FF"/>
        </w:rPr>
        <w:t xml:space="preserve">Beskriv det som er vesentlig med hensyn på de omgivelsene systemet skal passe inn i. Det kan være </w:t>
      </w:r>
      <w:r w:rsidRPr="00AC79D0">
        <w:rPr>
          <w:color w:val="0000FF"/>
        </w:rPr>
        <w:t>arbeidsprosesser, andre systemer og dagens maskinvare. Ikke beskriv krav til ny maskinvare. Det beskrives andre steder.</w:t>
      </w:r>
    </w:p>
    <w:p w14:paraId="44E54868" w14:textId="3AD5D8BA" w:rsidR="008530C2" w:rsidRPr="00EF22F3" w:rsidRDefault="008530C2" w:rsidP="008530C2">
      <w:pPr>
        <w:pStyle w:val="Overskrift2"/>
      </w:pPr>
      <w:bookmarkStart w:id="17" w:name="_TOC_250006"/>
      <w:bookmarkStart w:id="18" w:name="_Toc89093160"/>
      <w:r w:rsidRPr="008530C2">
        <w:t xml:space="preserve">Sammendrag av brukernes </w:t>
      </w:r>
      <w:bookmarkEnd w:id="17"/>
      <w:r w:rsidRPr="008530C2">
        <w:t>behov</w:t>
      </w:r>
      <w:bookmarkEnd w:id="18"/>
    </w:p>
    <w:p w14:paraId="2B178BEF" w14:textId="77777777" w:rsidR="008530C2" w:rsidRDefault="008530C2" w:rsidP="008530C2">
      <w:pPr>
        <w:pStyle w:val="Brdtekst"/>
        <w:spacing w:before="9"/>
        <w:rPr>
          <w:rFonts w:ascii="Arial"/>
          <w:b/>
          <w:i/>
          <w:sz w:val="16"/>
        </w:rPr>
      </w:pPr>
    </w:p>
    <w:tbl>
      <w:tblPr>
        <w:tblStyle w:val="TableNormal"/>
        <w:tblW w:w="9473" w:type="dxa"/>
        <w:tblInd w:w="1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60"/>
        <w:gridCol w:w="902"/>
        <w:gridCol w:w="1500"/>
        <w:gridCol w:w="1981"/>
        <w:gridCol w:w="2430"/>
      </w:tblGrid>
      <w:tr w:rsidR="008530C2" w:rsidRPr="00933E5F" w14:paraId="0547EED5" w14:textId="77777777" w:rsidTr="006A49AB">
        <w:trPr>
          <w:trHeight w:val="388"/>
        </w:trPr>
        <w:tc>
          <w:tcPr>
            <w:tcW w:w="2660" w:type="dxa"/>
            <w:shd w:val="clear" w:color="auto" w:fill="000000"/>
          </w:tcPr>
          <w:p w14:paraId="4160149C" w14:textId="77777777" w:rsidR="008530C2" w:rsidRPr="00933E5F" w:rsidRDefault="008530C2" w:rsidP="00D064D5">
            <w:pPr>
              <w:pStyle w:val="TableParagraph"/>
              <w:spacing w:before="24"/>
              <w:ind w:left="115"/>
              <w:rPr>
                <w:b/>
                <w:sz w:val="20"/>
                <w:lang w:val="nb-NO"/>
              </w:rPr>
            </w:pPr>
            <w:r w:rsidRPr="00933E5F">
              <w:rPr>
                <w:b/>
                <w:color w:val="FFFFFF"/>
                <w:sz w:val="20"/>
                <w:lang w:val="nb-NO"/>
              </w:rPr>
              <w:t>Behov</w:t>
            </w:r>
          </w:p>
        </w:tc>
        <w:tc>
          <w:tcPr>
            <w:tcW w:w="902" w:type="dxa"/>
            <w:shd w:val="clear" w:color="auto" w:fill="000000"/>
          </w:tcPr>
          <w:p w14:paraId="1E0374C6" w14:textId="77777777" w:rsidR="008530C2" w:rsidRPr="00933E5F" w:rsidRDefault="008530C2" w:rsidP="00D064D5">
            <w:pPr>
              <w:pStyle w:val="TableParagraph"/>
              <w:spacing w:before="24"/>
              <w:ind w:left="114"/>
              <w:rPr>
                <w:b/>
                <w:sz w:val="20"/>
                <w:lang w:val="nb-NO"/>
              </w:rPr>
            </w:pPr>
            <w:r w:rsidRPr="00933E5F">
              <w:rPr>
                <w:b/>
                <w:color w:val="FFFFFF"/>
                <w:sz w:val="20"/>
                <w:lang w:val="nb-NO"/>
              </w:rPr>
              <w:t>Prioritet</w:t>
            </w:r>
          </w:p>
        </w:tc>
        <w:tc>
          <w:tcPr>
            <w:tcW w:w="1500" w:type="dxa"/>
            <w:shd w:val="clear" w:color="auto" w:fill="000000"/>
          </w:tcPr>
          <w:p w14:paraId="05A38A14" w14:textId="3D2314FB" w:rsidR="008530C2" w:rsidRPr="00933E5F" w:rsidRDefault="008530C2" w:rsidP="00D064D5">
            <w:pPr>
              <w:pStyle w:val="TableParagraph"/>
              <w:spacing w:before="24"/>
              <w:ind w:left="114"/>
              <w:rPr>
                <w:b/>
                <w:sz w:val="20"/>
                <w:lang w:val="nb-NO"/>
              </w:rPr>
            </w:pPr>
            <w:r w:rsidRPr="00933E5F">
              <w:rPr>
                <w:b/>
                <w:color w:val="FFFFFF"/>
                <w:sz w:val="20"/>
                <w:lang w:val="nb-NO"/>
              </w:rPr>
              <w:t>Påvi</w:t>
            </w:r>
            <w:r w:rsidR="008947FD">
              <w:rPr>
                <w:b/>
                <w:color w:val="FFFFFF"/>
                <w:sz w:val="20"/>
                <w:lang w:val="nb-NO"/>
              </w:rPr>
              <w:t>r</w:t>
            </w:r>
            <w:r w:rsidRPr="00933E5F">
              <w:rPr>
                <w:b/>
                <w:color w:val="FFFFFF"/>
                <w:sz w:val="20"/>
                <w:lang w:val="nb-NO"/>
              </w:rPr>
              <w:t>ker</w:t>
            </w:r>
          </w:p>
        </w:tc>
        <w:tc>
          <w:tcPr>
            <w:tcW w:w="1981" w:type="dxa"/>
            <w:shd w:val="clear" w:color="auto" w:fill="000000"/>
          </w:tcPr>
          <w:p w14:paraId="6DF4D2F1" w14:textId="77777777" w:rsidR="008530C2" w:rsidRPr="00933E5F" w:rsidRDefault="008530C2" w:rsidP="00D064D5">
            <w:pPr>
              <w:pStyle w:val="TableParagraph"/>
              <w:spacing w:before="24"/>
              <w:ind w:left="113"/>
              <w:rPr>
                <w:b/>
                <w:sz w:val="20"/>
                <w:lang w:val="nb-NO"/>
              </w:rPr>
            </w:pPr>
            <w:r w:rsidRPr="00933E5F">
              <w:rPr>
                <w:b/>
                <w:color w:val="FFFFFF"/>
                <w:sz w:val="20"/>
                <w:lang w:val="nb-NO"/>
              </w:rPr>
              <w:t>Dagens løsning</w:t>
            </w:r>
          </w:p>
        </w:tc>
        <w:tc>
          <w:tcPr>
            <w:tcW w:w="2430" w:type="dxa"/>
            <w:shd w:val="clear" w:color="auto" w:fill="000000"/>
          </w:tcPr>
          <w:p w14:paraId="644D51CC" w14:textId="77777777" w:rsidR="008530C2" w:rsidRPr="00933E5F" w:rsidRDefault="008530C2" w:rsidP="00D064D5">
            <w:pPr>
              <w:pStyle w:val="TableParagraph"/>
              <w:spacing w:before="24"/>
              <w:ind w:left="21"/>
              <w:rPr>
                <w:b/>
                <w:sz w:val="20"/>
                <w:lang w:val="nb-NO"/>
              </w:rPr>
            </w:pPr>
            <w:r w:rsidRPr="00933E5F">
              <w:rPr>
                <w:b/>
                <w:color w:val="FFFFFF"/>
                <w:sz w:val="20"/>
                <w:lang w:val="nb-NO"/>
              </w:rPr>
              <w:t>Foreslått løsning</w:t>
            </w:r>
          </w:p>
        </w:tc>
      </w:tr>
      <w:tr w:rsidR="008530C2" w:rsidRPr="00933E5F" w14:paraId="4E06D514" w14:textId="77777777" w:rsidTr="006A49AB">
        <w:trPr>
          <w:trHeight w:val="362"/>
        </w:trPr>
        <w:tc>
          <w:tcPr>
            <w:tcW w:w="2660" w:type="dxa"/>
          </w:tcPr>
          <w:p w14:paraId="33A20E30" w14:textId="0322671F" w:rsidR="008530C2" w:rsidRPr="008947FD" w:rsidRDefault="008947FD" w:rsidP="00D064D5">
            <w:pPr>
              <w:pStyle w:val="TableParagraph"/>
              <w:spacing w:before="0"/>
              <w:rPr>
                <w:rFonts w:cstheme="minorHAnsi"/>
                <w:sz w:val="20"/>
                <w:szCs w:val="20"/>
                <w:lang w:val="nb-NO"/>
              </w:rPr>
            </w:pPr>
            <w:r w:rsidRPr="006A49AB">
              <w:rPr>
                <w:i/>
                <w:color w:val="0000FF"/>
                <w:sz w:val="20"/>
                <w:lang w:val="nb-NO"/>
              </w:rPr>
              <w:t>&lt;behov 1&gt;</w:t>
            </w:r>
          </w:p>
        </w:tc>
        <w:tc>
          <w:tcPr>
            <w:tcW w:w="902" w:type="dxa"/>
          </w:tcPr>
          <w:p w14:paraId="6B0712BD" w14:textId="6D5C2A94" w:rsidR="008530C2" w:rsidRPr="006A49AB" w:rsidRDefault="008947FD" w:rsidP="00D064D5">
            <w:pPr>
              <w:pStyle w:val="TableParagraph"/>
              <w:spacing w:before="0"/>
              <w:rPr>
                <w:i/>
                <w:color w:val="0000FF"/>
                <w:sz w:val="20"/>
                <w:lang w:val="nb-NO"/>
              </w:rPr>
            </w:pPr>
            <w:r w:rsidRPr="006A49AB">
              <w:rPr>
                <w:i/>
                <w:color w:val="0000FF"/>
                <w:sz w:val="20"/>
                <w:lang w:val="nb-NO"/>
              </w:rPr>
              <w:t>1,2,3,…</w:t>
            </w:r>
          </w:p>
        </w:tc>
        <w:tc>
          <w:tcPr>
            <w:tcW w:w="1500" w:type="dxa"/>
          </w:tcPr>
          <w:p w14:paraId="0966CB8F" w14:textId="1453CC6F" w:rsidR="008530C2" w:rsidRPr="006A49AB" w:rsidRDefault="008947FD" w:rsidP="00D064D5">
            <w:pPr>
              <w:pStyle w:val="TableParagraph"/>
              <w:spacing w:before="0"/>
              <w:rPr>
                <w:i/>
                <w:color w:val="0000FF"/>
                <w:sz w:val="20"/>
                <w:lang w:val="nb-NO"/>
              </w:rPr>
            </w:pPr>
            <w:r w:rsidRPr="006A49AB">
              <w:rPr>
                <w:i/>
                <w:color w:val="0000FF"/>
                <w:sz w:val="20"/>
                <w:lang w:val="nb-NO"/>
              </w:rPr>
              <w:t>&lt;hvem&gt;</w:t>
            </w:r>
          </w:p>
        </w:tc>
        <w:tc>
          <w:tcPr>
            <w:tcW w:w="1981" w:type="dxa"/>
          </w:tcPr>
          <w:p w14:paraId="479BD9D5" w14:textId="77777777" w:rsidR="008530C2" w:rsidRPr="00933E5F" w:rsidRDefault="008530C2" w:rsidP="00D064D5">
            <w:pPr>
              <w:pStyle w:val="TableParagraph"/>
              <w:spacing w:before="0"/>
              <w:rPr>
                <w:sz w:val="20"/>
                <w:lang w:val="nb-NO"/>
              </w:rPr>
            </w:pPr>
          </w:p>
        </w:tc>
        <w:tc>
          <w:tcPr>
            <w:tcW w:w="2430" w:type="dxa"/>
          </w:tcPr>
          <w:p w14:paraId="410092A7" w14:textId="77777777" w:rsidR="008530C2" w:rsidRPr="00933E5F" w:rsidRDefault="008530C2" w:rsidP="00D064D5">
            <w:pPr>
              <w:pStyle w:val="TableParagraph"/>
              <w:spacing w:before="0"/>
              <w:rPr>
                <w:sz w:val="20"/>
                <w:lang w:val="nb-NO"/>
              </w:rPr>
            </w:pPr>
          </w:p>
        </w:tc>
      </w:tr>
      <w:tr w:rsidR="006A49AB" w:rsidRPr="00933E5F" w14:paraId="57AB589E" w14:textId="77777777" w:rsidTr="006A49AB">
        <w:trPr>
          <w:trHeight w:val="362"/>
        </w:trPr>
        <w:tc>
          <w:tcPr>
            <w:tcW w:w="2660" w:type="dxa"/>
          </w:tcPr>
          <w:p w14:paraId="202C0BA8" w14:textId="5BFBB741" w:rsidR="006A49AB" w:rsidRDefault="006A49AB" w:rsidP="006A49AB">
            <w:pPr>
              <w:pStyle w:val="TableParagraph"/>
              <w:spacing w:before="0"/>
              <w:rPr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i/>
                <w:color w:val="0000FF"/>
                <w:sz w:val="20"/>
                <w:lang w:val="nb-NO"/>
              </w:rPr>
              <w:t>&lt;</w:t>
            </w:r>
            <w:r w:rsidRPr="008947FD">
              <w:rPr>
                <w:i/>
                <w:color w:val="0000FF"/>
                <w:sz w:val="20"/>
                <w:lang w:val="nb-NO"/>
              </w:rPr>
              <w:t>behov 2&gt;</w:t>
            </w:r>
          </w:p>
        </w:tc>
        <w:tc>
          <w:tcPr>
            <w:tcW w:w="902" w:type="dxa"/>
          </w:tcPr>
          <w:p w14:paraId="54C80160" w14:textId="30E99CBB" w:rsidR="006A49AB" w:rsidRDefault="006A49AB" w:rsidP="006A49AB">
            <w:pPr>
              <w:pStyle w:val="TableParagraph"/>
              <w:spacing w:before="0"/>
              <w:rPr>
                <w:sz w:val="20"/>
                <w:lang w:val="nb-NO"/>
              </w:rPr>
            </w:pPr>
            <w:r w:rsidRPr="006A49AB">
              <w:rPr>
                <w:i/>
                <w:color w:val="0000FF"/>
                <w:sz w:val="20"/>
                <w:lang w:val="nb-NO"/>
              </w:rPr>
              <w:t>1,2,3,…</w:t>
            </w:r>
          </w:p>
        </w:tc>
        <w:tc>
          <w:tcPr>
            <w:tcW w:w="1500" w:type="dxa"/>
          </w:tcPr>
          <w:p w14:paraId="17E99572" w14:textId="0D2E7333" w:rsidR="006A49AB" w:rsidRDefault="006A49AB" w:rsidP="006A49AB">
            <w:pPr>
              <w:pStyle w:val="TableParagraph"/>
              <w:spacing w:before="0"/>
              <w:rPr>
                <w:sz w:val="20"/>
                <w:lang w:val="nb-NO"/>
              </w:rPr>
            </w:pPr>
            <w:r w:rsidRPr="006A49AB">
              <w:rPr>
                <w:i/>
                <w:color w:val="0000FF"/>
                <w:sz w:val="20"/>
                <w:lang w:val="nb-NO"/>
              </w:rPr>
              <w:t>&lt;hvem&gt;</w:t>
            </w:r>
          </w:p>
        </w:tc>
        <w:tc>
          <w:tcPr>
            <w:tcW w:w="1981" w:type="dxa"/>
          </w:tcPr>
          <w:p w14:paraId="7716FA85" w14:textId="77777777" w:rsidR="006A49AB" w:rsidRPr="00933E5F" w:rsidRDefault="006A49AB" w:rsidP="006A49AB">
            <w:pPr>
              <w:pStyle w:val="TableParagraph"/>
              <w:spacing w:before="0"/>
              <w:rPr>
                <w:sz w:val="20"/>
                <w:lang w:val="nb-NO"/>
              </w:rPr>
            </w:pPr>
          </w:p>
        </w:tc>
        <w:tc>
          <w:tcPr>
            <w:tcW w:w="2430" w:type="dxa"/>
          </w:tcPr>
          <w:p w14:paraId="4795C4CA" w14:textId="77777777" w:rsidR="006A49AB" w:rsidRPr="00933E5F" w:rsidRDefault="006A49AB" w:rsidP="006A49AB">
            <w:pPr>
              <w:pStyle w:val="TableParagraph"/>
              <w:spacing w:before="0"/>
              <w:rPr>
                <w:sz w:val="20"/>
                <w:lang w:val="nb-NO"/>
              </w:rPr>
            </w:pPr>
          </w:p>
        </w:tc>
      </w:tr>
      <w:tr w:rsidR="006A49AB" w:rsidRPr="00933E5F" w14:paraId="61A5AD10" w14:textId="77777777" w:rsidTr="006A49AB">
        <w:trPr>
          <w:trHeight w:val="362"/>
        </w:trPr>
        <w:tc>
          <w:tcPr>
            <w:tcW w:w="2660" w:type="dxa"/>
          </w:tcPr>
          <w:p w14:paraId="4EF3D4B7" w14:textId="77777777" w:rsidR="006A49AB" w:rsidRDefault="006A49AB" w:rsidP="006A49AB">
            <w:pPr>
              <w:pStyle w:val="TableParagraph"/>
              <w:spacing w:before="0"/>
              <w:rPr>
                <w:rFonts w:ascii="Arial" w:hAnsi="Arial" w:cs="Arial"/>
                <w:sz w:val="25"/>
                <w:szCs w:val="25"/>
                <w:shd w:val="clear" w:color="auto" w:fill="F2F2F2"/>
              </w:rPr>
            </w:pPr>
          </w:p>
        </w:tc>
        <w:tc>
          <w:tcPr>
            <w:tcW w:w="902" w:type="dxa"/>
          </w:tcPr>
          <w:p w14:paraId="7B3451BC" w14:textId="62B212C0" w:rsidR="006A49AB" w:rsidRDefault="006A49AB" w:rsidP="006A49AB">
            <w:pPr>
              <w:pStyle w:val="TableParagraph"/>
              <w:spacing w:before="0"/>
              <w:rPr>
                <w:sz w:val="20"/>
                <w:lang w:val="nb-NO"/>
              </w:rPr>
            </w:pPr>
          </w:p>
        </w:tc>
        <w:tc>
          <w:tcPr>
            <w:tcW w:w="1500" w:type="dxa"/>
          </w:tcPr>
          <w:p w14:paraId="213090A9" w14:textId="64863D4B" w:rsidR="006A49AB" w:rsidRDefault="006A49AB" w:rsidP="006A49AB">
            <w:pPr>
              <w:pStyle w:val="TableParagraph"/>
              <w:spacing w:before="0"/>
              <w:rPr>
                <w:sz w:val="20"/>
                <w:lang w:val="nb-NO"/>
              </w:rPr>
            </w:pPr>
          </w:p>
        </w:tc>
        <w:tc>
          <w:tcPr>
            <w:tcW w:w="1981" w:type="dxa"/>
          </w:tcPr>
          <w:p w14:paraId="5F2A6481" w14:textId="0CEA5585" w:rsidR="006A49AB" w:rsidRPr="00933E5F" w:rsidRDefault="006A49AB" w:rsidP="006A49AB">
            <w:pPr>
              <w:pStyle w:val="TableParagraph"/>
              <w:spacing w:before="0"/>
              <w:rPr>
                <w:sz w:val="20"/>
                <w:lang w:val="nb-NO"/>
              </w:rPr>
            </w:pPr>
          </w:p>
        </w:tc>
        <w:tc>
          <w:tcPr>
            <w:tcW w:w="2430" w:type="dxa"/>
          </w:tcPr>
          <w:p w14:paraId="785EA325" w14:textId="77777777" w:rsidR="006A49AB" w:rsidRPr="00933E5F" w:rsidRDefault="006A49AB" w:rsidP="006A49AB">
            <w:pPr>
              <w:pStyle w:val="TableParagraph"/>
              <w:spacing w:before="0"/>
              <w:rPr>
                <w:sz w:val="20"/>
                <w:lang w:val="nb-NO"/>
              </w:rPr>
            </w:pPr>
          </w:p>
        </w:tc>
      </w:tr>
    </w:tbl>
    <w:p w14:paraId="772933E2" w14:textId="77777777" w:rsidR="008530C2" w:rsidRDefault="008530C2" w:rsidP="008530C2">
      <w:pPr>
        <w:pStyle w:val="Brdtekst"/>
        <w:spacing w:before="9"/>
        <w:rPr>
          <w:rFonts w:ascii="Arial"/>
          <w:b/>
          <w:i/>
          <w:sz w:val="23"/>
        </w:rPr>
      </w:pPr>
    </w:p>
    <w:p w14:paraId="02B85A38" w14:textId="77777777" w:rsidR="008530C2" w:rsidRPr="008530C2" w:rsidRDefault="008530C2" w:rsidP="008530C2">
      <w:pPr>
        <w:pStyle w:val="Overskrift2"/>
      </w:pPr>
      <w:bookmarkStart w:id="19" w:name="_TOC_250005"/>
      <w:bookmarkStart w:id="20" w:name="_Toc89093161"/>
      <w:r w:rsidRPr="008530C2">
        <w:t xml:space="preserve">Alternativer til vårt </w:t>
      </w:r>
      <w:bookmarkEnd w:id="19"/>
      <w:r w:rsidRPr="008530C2">
        <w:t>produkt</w:t>
      </w:r>
      <w:bookmarkEnd w:id="20"/>
    </w:p>
    <w:p w14:paraId="7569C638" w14:textId="092699E6" w:rsidR="008530C2" w:rsidRPr="008530C2" w:rsidRDefault="00D61797" w:rsidP="008530C2">
      <w:pPr>
        <w:pStyle w:val="Overskrift1"/>
      </w:pPr>
      <w:bookmarkStart w:id="21" w:name="_TOC_250004"/>
      <w:bookmarkStart w:id="22" w:name="_Toc89093162"/>
      <w:bookmarkEnd w:id="21"/>
      <w:r>
        <w:lastRenderedPageBreak/>
        <w:t>PRODUKTOVERSIKT</w:t>
      </w:r>
      <w:bookmarkEnd w:id="22"/>
    </w:p>
    <w:p w14:paraId="75E6552B" w14:textId="77777777" w:rsidR="008530C2" w:rsidRPr="008530C2" w:rsidRDefault="008530C2" w:rsidP="008530C2">
      <w:pPr>
        <w:pStyle w:val="Overskrift2"/>
      </w:pPr>
      <w:bookmarkStart w:id="23" w:name="_TOC_250003"/>
      <w:bookmarkStart w:id="24" w:name="_Toc89093163"/>
      <w:bookmarkEnd w:id="23"/>
      <w:r w:rsidRPr="008530C2">
        <w:t>Produktets rolle i brukermiljøet</w:t>
      </w:r>
      <w:bookmarkEnd w:id="24"/>
    </w:p>
    <w:p w14:paraId="205E4916" w14:textId="77777777" w:rsidR="008530C2" w:rsidRPr="00AC79D0" w:rsidRDefault="008530C2" w:rsidP="008530C2">
      <w:pPr>
        <w:pStyle w:val="Brdtekst"/>
        <w:spacing w:before="69"/>
        <w:ind w:left="220"/>
      </w:pPr>
      <w:r w:rsidRPr="00AC79D0">
        <w:rPr>
          <w:i/>
          <w:color w:val="0000FF"/>
        </w:rPr>
        <w:t>Skisse av produktet med hensyn til omgivelsene, ta utgangspunkt i brukermiljøet (3.3)</w:t>
      </w:r>
    </w:p>
    <w:p w14:paraId="5C268B36" w14:textId="77777777" w:rsidR="008530C2" w:rsidRPr="008530C2" w:rsidRDefault="008530C2" w:rsidP="008530C2">
      <w:pPr>
        <w:pStyle w:val="Overskrift2"/>
      </w:pPr>
      <w:bookmarkStart w:id="25" w:name="_TOC_250002"/>
      <w:bookmarkStart w:id="26" w:name="_Toc89093164"/>
      <w:r w:rsidRPr="008530C2">
        <w:t xml:space="preserve">Forutsetninger og </w:t>
      </w:r>
      <w:bookmarkEnd w:id="25"/>
      <w:r w:rsidRPr="008530C2">
        <w:t>avhengigheter</w:t>
      </w:r>
      <w:bookmarkEnd w:id="26"/>
    </w:p>
    <w:p w14:paraId="4DB775A0" w14:textId="54DC4074" w:rsidR="008530C2" w:rsidRPr="00AC79D0" w:rsidRDefault="008530C2" w:rsidP="008530C2">
      <w:pPr>
        <w:pStyle w:val="Brdtekst"/>
        <w:spacing w:before="69"/>
        <w:ind w:left="220"/>
      </w:pPr>
      <w:r w:rsidRPr="00AC79D0">
        <w:rPr>
          <w:i/>
          <w:color w:val="0000FF"/>
        </w:rPr>
        <w:t>Alle viktige forutsetninger og avhengigheter, som hvis de endres, vil endre noe som er skrevet i dette dokumentet</w:t>
      </w:r>
      <w:r w:rsidR="00611626">
        <w:rPr>
          <w:i/>
          <w:color w:val="0000FF"/>
        </w:rPr>
        <w:t>.</w:t>
      </w:r>
    </w:p>
    <w:p w14:paraId="12286141" w14:textId="02A6361F" w:rsidR="008530C2" w:rsidRPr="008530C2" w:rsidRDefault="00D61797" w:rsidP="008530C2">
      <w:pPr>
        <w:pStyle w:val="Overskrift1"/>
      </w:pPr>
      <w:bookmarkStart w:id="27" w:name="_TOC_250001"/>
      <w:bookmarkStart w:id="28" w:name="_Toc89093165"/>
      <w:r>
        <w:lastRenderedPageBreak/>
        <w:t>PRODUKTETS FUNKSJONELLE EGENSKAPER</w:t>
      </w:r>
      <w:bookmarkEnd w:id="27"/>
      <w:bookmarkEnd w:id="28"/>
    </w:p>
    <w:p w14:paraId="3A9E73E0" w14:textId="39125662" w:rsidR="008530C2" w:rsidRPr="00EF22F3" w:rsidRDefault="008530C2" w:rsidP="00EF22F3">
      <w:pPr>
        <w:pStyle w:val="Brdtekst"/>
        <w:spacing w:before="69" w:line="249" w:lineRule="auto"/>
        <w:ind w:left="220" w:right="397"/>
      </w:pPr>
      <w:r w:rsidRPr="00AC79D0">
        <w:rPr>
          <w:i/>
          <w:color w:val="0000FF"/>
        </w:rPr>
        <w:t xml:space="preserve">En liste over funksjonelle egenskaper som produktet må ha for å løse problemene beskrevet i 3.4. </w:t>
      </w:r>
      <w:r w:rsidRPr="008530C2">
        <w:rPr>
          <w:i/>
          <w:color w:val="0000FF"/>
        </w:rPr>
        <w:t xml:space="preserve">NB! </w:t>
      </w:r>
      <w:r w:rsidRPr="00AC79D0">
        <w:rPr>
          <w:i/>
          <w:color w:val="0000FF"/>
        </w:rPr>
        <w:t xml:space="preserve">Det vil ikke </w:t>
      </w:r>
      <w:r w:rsidRPr="00AC79D0">
        <w:rPr>
          <w:color w:val="0000FF"/>
        </w:rPr>
        <w:t>nødvendigvis være et en-til-en forhold. Malen sier at mellom 25 og 99 funksjonelle egenskaper (funksjoner) er passe og at disse må være beskrevet såpass at de er et utgangspunkt for å utvikle dem</w:t>
      </w:r>
      <w:r w:rsidR="00042FFD">
        <w:rPr>
          <w:color w:val="0000FF"/>
        </w:rPr>
        <w:t>.</w:t>
      </w:r>
      <w:r w:rsidRPr="00AC79D0">
        <w:rPr>
          <w:color w:val="0000FF"/>
        </w:rPr>
        <w:t xml:space="preserve"> </w:t>
      </w:r>
    </w:p>
    <w:p w14:paraId="6BD03DAD" w14:textId="77777777" w:rsidR="008530C2" w:rsidRPr="00AC79D0" w:rsidRDefault="008530C2" w:rsidP="008530C2">
      <w:pPr>
        <w:pStyle w:val="Brdtekst"/>
        <w:spacing w:before="1"/>
        <w:rPr>
          <w:sz w:val="19"/>
        </w:rPr>
      </w:pPr>
    </w:p>
    <w:p w14:paraId="2EDB05DE" w14:textId="434A601D" w:rsidR="008530C2" w:rsidRPr="008530C2" w:rsidRDefault="00D61797" w:rsidP="008530C2">
      <w:pPr>
        <w:pStyle w:val="Overskrift1"/>
      </w:pPr>
      <w:bookmarkStart w:id="29" w:name="_TOC_250000"/>
      <w:bookmarkStart w:id="30" w:name="_Toc89093166"/>
      <w:r>
        <w:lastRenderedPageBreak/>
        <w:t>IKKE-FUNKSJONELLE EGENSKAPER OG ANDRE KRAV</w:t>
      </w:r>
      <w:bookmarkEnd w:id="29"/>
      <w:bookmarkEnd w:id="30"/>
    </w:p>
    <w:p w14:paraId="237CDE68" w14:textId="2EBF6EA3" w:rsidR="008530C2" w:rsidRDefault="008530C2" w:rsidP="008530C2">
      <w:pPr>
        <w:pStyle w:val="Brdtekst"/>
        <w:spacing w:before="69" w:line="249" w:lineRule="auto"/>
        <w:ind w:left="220" w:right="397"/>
      </w:pPr>
      <w:r>
        <w:rPr>
          <w:i/>
          <w:color w:val="0000FF"/>
        </w:rPr>
        <w:t xml:space="preserve">Ikke-funksjonelle produktegenskaper og andre krav til produktet, som krav til </w:t>
      </w:r>
      <w:r w:rsidR="00611626">
        <w:rPr>
          <w:i/>
          <w:color w:val="0000FF"/>
        </w:rPr>
        <w:t xml:space="preserve">bruk av </w:t>
      </w:r>
      <w:r>
        <w:rPr>
          <w:i/>
          <w:color w:val="0000FF"/>
        </w:rPr>
        <w:t>standarder</w:t>
      </w:r>
      <w:r w:rsidR="00611626">
        <w:rPr>
          <w:i/>
          <w:color w:val="0000FF"/>
        </w:rPr>
        <w:t>, teknologi</w:t>
      </w:r>
      <w:r>
        <w:rPr>
          <w:i/>
          <w:color w:val="0000FF"/>
        </w:rPr>
        <w:t xml:space="preserve"> etc.</w:t>
      </w:r>
    </w:p>
    <w:p w14:paraId="086CFD92" w14:textId="17FD7DB4" w:rsidR="008530C2" w:rsidRPr="008530C2" w:rsidRDefault="00D61797" w:rsidP="008530C2">
      <w:pPr>
        <w:pStyle w:val="Overskrift1"/>
      </w:pPr>
      <w:bookmarkStart w:id="31" w:name="_Toc89093167"/>
      <w:r>
        <w:lastRenderedPageBreak/>
        <w:t>REFERANSER</w:t>
      </w:r>
      <w:bookmarkEnd w:id="31"/>
    </w:p>
    <w:p w14:paraId="679589CA" w14:textId="77777777" w:rsidR="008530C2" w:rsidRPr="008530C2" w:rsidRDefault="008530C2" w:rsidP="008530C2"/>
    <w:p w14:paraId="7D2189D0" w14:textId="77777777" w:rsidR="003E2D19" w:rsidRPr="003E2D19" w:rsidRDefault="003E2D19" w:rsidP="003E2D19">
      <w:pPr>
        <w:pStyle w:val="Overskrift2"/>
        <w:numPr>
          <w:ilvl w:val="0"/>
          <w:numId w:val="0"/>
        </w:numPr>
        <w:ind w:left="576" w:hanging="576"/>
      </w:pPr>
    </w:p>
    <w:p w14:paraId="7F19E321" w14:textId="3E075469" w:rsidR="00EE3CF6" w:rsidRDefault="00EE3CF6">
      <w:pPr>
        <w:suppressAutoHyphens w:val="0"/>
        <w:spacing w:after="0"/>
        <w:rPr>
          <w:b/>
          <w:kern w:val="1"/>
          <w:sz w:val="36"/>
          <w:szCs w:val="36"/>
        </w:rPr>
      </w:pPr>
    </w:p>
    <w:sectPr w:rsidR="00EE3CF6" w:rsidSect="00E2004D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18" w:right="992" w:bottom="1418" w:left="1418" w:header="0" w:footer="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CBD22" w14:textId="77777777" w:rsidR="004B60B3" w:rsidRDefault="004B60B3" w:rsidP="009A5241">
      <w:r>
        <w:separator/>
      </w:r>
    </w:p>
    <w:p w14:paraId="149081B8" w14:textId="77777777" w:rsidR="004B60B3" w:rsidRDefault="004B60B3"/>
  </w:endnote>
  <w:endnote w:type="continuationSeparator" w:id="0">
    <w:p w14:paraId="06FBF086" w14:textId="77777777" w:rsidR="004B60B3" w:rsidRDefault="004B60B3" w:rsidP="009A5241">
      <w:r>
        <w:continuationSeparator/>
      </w:r>
    </w:p>
    <w:p w14:paraId="0A47069F" w14:textId="77777777" w:rsidR="004B60B3" w:rsidRDefault="004B60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swiss"/>
    <w:pitch w:val="variable"/>
  </w:font>
  <w:font w:name="DejaVu LGC Sans">
    <w:charset w:val="00"/>
    <w:family w:val="auto"/>
    <w:pitch w:val="variable"/>
  </w:font>
  <w:font w:name="Thorndale">
    <w:altName w:val="Times New Roman"/>
    <w:charset w:val="00"/>
    <w:family w:val="auto"/>
    <w:pitch w:val="default"/>
  </w:font>
  <w:font w:name="Luxi Sans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2343B" w14:textId="77777777" w:rsidR="00561165" w:rsidRDefault="00561165" w:rsidP="009A5241"/>
  <w:p w14:paraId="46BA7607" w14:textId="77777777" w:rsidR="00561165" w:rsidRDefault="00561165" w:rsidP="009A524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5938D" w14:textId="77777777" w:rsidR="00561165" w:rsidRDefault="00561165" w:rsidP="009A524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6F8CD" w14:textId="77777777" w:rsidR="00561165" w:rsidRDefault="00561165" w:rsidP="009A5241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D0A55" w14:textId="77777777" w:rsidR="00561165" w:rsidRDefault="00561165" w:rsidP="009A5241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27747" w14:textId="77777777" w:rsidR="00561165" w:rsidRDefault="00561165" w:rsidP="009A5241"/>
  <w:p w14:paraId="4AD6B602" w14:textId="77777777" w:rsidR="00561165" w:rsidRDefault="00561165" w:rsidP="009A5241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8A3E5" w14:textId="77777777" w:rsidR="00561165" w:rsidRDefault="00561165">
    <w:pPr>
      <w:pStyle w:val="Bunntekst"/>
      <w:jc w:val="center"/>
    </w:pPr>
    <w:r>
      <w:fldChar w:fldCharType="begin"/>
    </w:r>
    <w:r>
      <w:instrText>PAGE   \* MERGEFORMAT</w:instrText>
    </w:r>
    <w:r>
      <w:fldChar w:fldCharType="separate"/>
    </w:r>
    <w:r w:rsidR="00900E0C">
      <w:rPr>
        <w:noProof/>
      </w:rPr>
      <w:t>7</w:t>
    </w:r>
    <w:r>
      <w:rPr>
        <w:noProof/>
      </w:rPr>
      <w:fldChar w:fldCharType="end"/>
    </w:r>
  </w:p>
  <w:p w14:paraId="5EB46FAA" w14:textId="77777777" w:rsidR="00561165" w:rsidRDefault="00561165" w:rsidP="009A5241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EFC97" w14:textId="77777777" w:rsidR="00561165" w:rsidRDefault="00561165">
    <w:pPr>
      <w:pStyle w:val="Bunntekst"/>
      <w:jc w:val="center"/>
    </w:pPr>
    <w:r>
      <w:fldChar w:fldCharType="begin"/>
    </w:r>
    <w:r>
      <w:instrText>PAGE   \* MERGEFORMAT</w:instrText>
    </w:r>
    <w:r>
      <w:fldChar w:fldCharType="separate"/>
    </w:r>
    <w:r w:rsidR="00900E0C">
      <w:rPr>
        <w:noProof/>
      </w:rPr>
      <w:t>1</w:t>
    </w:r>
    <w:r>
      <w:rPr>
        <w:noProof/>
      </w:rPr>
      <w:fldChar w:fldCharType="end"/>
    </w:r>
  </w:p>
  <w:p w14:paraId="2B1CFEC1" w14:textId="77777777" w:rsidR="00561165" w:rsidRDefault="00561165" w:rsidP="009A524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81672" w14:textId="77777777" w:rsidR="004B60B3" w:rsidRDefault="004B60B3" w:rsidP="009A5241">
      <w:r>
        <w:separator/>
      </w:r>
    </w:p>
    <w:p w14:paraId="4DA1CD42" w14:textId="77777777" w:rsidR="004B60B3" w:rsidRDefault="004B60B3"/>
  </w:footnote>
  <w:footnote w:type="continuationSeparator" w:id="0">
    <w:p w14:paraId="2F2D3299" w14:textId="77777777" w:rsidR="004B60B3" w:rsidRDefault="004B60B3" w:rsidP="009A5241">
      <w:r>
        <w:continuationSeparator/>
      </w:r>
    </w:p>
    <w:p w14:paraId="73FADF49" w14:textId="77777777" w:rsidR="004B60B3" w:rsidRDefault="004B60B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D555C" w14:textId="77777777" w:rsidR="00561165" w:rsidRDefault="00561165" w:rsidP="00E5072E">
    <w:pPr>
      <w:tabs>
        <w:tab w:val="left" w:pos="993"/>
      </w:tabs>
      <w:ind w:right="-568"/>
    </w:pPr>
    <w:r w:rsidRPr="00272825">
      <w:rPr>
        <w:noProof/>
        <w:lang w:eastAsia="nb-NO"/>
      </w:rPr>
      <w:drawing>
        <wp:anchor distT="0" distB="0" distL="114300" distR="114300" simplePos="0" relativeHeight="251659264" behindDoc="0" locked="1" layoutInCell="1" allowOverlap="1" wp14:anchorId="5A163795" wp14:editId="215F370F">
          <wp:simplePos x="0" y="0"/>
          <wp:positionH relativeFrom="margin">
            <wp:posOffset>-466090</wp:posOffset>
          </wp:positionH>
          <wp:positionV relativeFrom="margin">
            <wp:posOffset>-650875</wp:posOffset>
          </wp:positionV>
          <wp:extent cx="2173605" cy="569595"/>
          <wp:effectExtent l="0" t="0" r="0" b="1905"/>
          <wp:wrapNone/>
          <wp:docPr id="1" name="Bilde 1" descr="HVL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VL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3605" cy="569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5072E">
      <w:tab/>
    </w:r>
    <w:r w:rsidRPr="00E5072E">
      <w:tab/>
    </w:r>
    <w:r w:rsidRPr="00E5072E">
      <w:tab/>
    </w:r>
    <w:r>
      <w:tab/>
    </w:r>
    <w:r>
      <w:tab/>
    </w:r>
    <w:r>
      <w:tab/>
    </w:r>
    <w:r>
      <w:tab/>
    </w:r>
    <w:r>
      <w:tab/>
    </w:r>
    <w:r>
      <w:tab/>
    </w:r>
  </w:p>
  <w:p w14:paraId="198064F2" w14:textId="77777777" w:rsidR="00561165" w:rsidRPr="00106B18" w:rsidRDefault="00561165" w:rsidP="00E5072E">
    <w:pPr>
      <w:tabs>
        <w:tab w:val="left" w:pos="993"/>
      </w:tabs>
      <w:ind w:right="-568"/>
      <w:rPr>
        <w:rFonts w:asciiTheme="minorHAnsi" w:hAnsiTheme="minorHAnsi" w:cstheme="minorHAnsi"/>
        <w:sz w:val="22"/>
        <w:szCs w:val="22"/>
        <w:lang w:val="nn-NO"/>
      </w:rPr>
    </w:pPr>
    <w:r w:rsidRPr="009904FF">
      <w:rPr>
        <w:sz w:val="20"/>
      </w:rPr>
      <w:tab/>
    </w:r>
    <w:r w:rsidRPr="009904FF">
      <w:rPr>
        <w:sz w:val="20"/>
      </w:rPr>
      <w:tab/>
    </w:r>
    <w:r w:rsidRPr="009904FF">
      <w:rPr>
        <w:sz w:val="20"/>
      </w:rPr>
      <w:tab/>
    </w:r>
    <w:r w:rsidRPr="009904FF">
      <w:rPr>
        <w:sz w:val="20"/>
      </w:rPr>
      <w:tab/>
    </w:r>
    <w:r w:rsidRPr="009904FF">
      <w:rPr>
        <w:sz w:val="20"/>
      </w:rPr>
      <w:tab/>
    </w:r>
    <w:r w:rsidRPr="009904FF">
      <w:rPr>
        <w:sz w:val="20"/>
      </w:rPr>
      <w:tab/>
    </w:r>
    <w:r w:rsidRPr="009904FF">
      <w:rPr>
        <w:sz w:val="20"/>
      </w:rPr>
      <w:tab/>
    </w:r>
    <w:r w:rsidR="009904FF" w:rsidRPr="009904FF">
      <w:rPr>
        <w:sz w:val="20"/>
        <w:lang w:val="nn-NO"/>
      </w:rPr>
      <w:t xml:space="preserve">    </w:t>
    </w:r>
    <w:r w:rsidRPr="00106B18">
      <w:rPr>
        <w:rFonts w:asciiTheme="minorHAnsi" w:hAnsiTheme="minorHAnsi" w:cstheme="minorHAnsi"/>
        <w:sz w:val="22"/>
        <w:szCs w:val="22"/>
        <w:lang w:val="nn-NO"/>
      </w:rPr>
      <w:t>Fakultet for ingeniør- og naturvitskap</w:t>
    </w:r>
  </w:p>
  <w:p w14:paraId="6DAD4611" w14:textId="77777777" w:rsidR="00561165" w:rsidRPr="00106B18" w:rsidRDefault="009904FF" w:rsidP="00E5072E">
    <w:pPr>
      <w:pStyle w:val="Topptekst"/>
      <w:rPr>
        <w:color w:val="1F4E79" w:themeColor="accent1" w:themeShade="80"/>
        <w:sz w:val="20"/>
        <w:lang w:val="nn-NO"/>
      </w:rPr>
    </w:pPr>
    <w:r w:rsidRPr="00106B18">
      <w:rPr>
        <w:color w:val="1F4E79" w:themeColor="accent1" w:themeShade="80"/>
        <w:sz w:val="24"/>
        <w:lang w:val="nn-NO"/>
      </w:rPr>
      <w:tab/>
    </w:r>
    <w:r w:rsidRPr="00106B18">
      <w:rPr>
        <w:color w:val="1F4E79" w:themeColor="accent1" w:themeShade="80"/>
        <w:sz w:val="24"/>
        <w:lang w:val="nn-NO"/>
      </w:rPr>
      <w:tab/>
    </w:r>
    <w:r w:rsidRPr="00106B18">
      <w:rPr>
        <w:rFonts w:ascii="Arial" w:eastAsia="Calibri" w:hAnsi="Arial" w:cs="Arial"/>
        <w:iCs/>
        <w:noProof/>
        <w:color w:val="1F4E79" w:themeColor="accent1" w:themeShade="80"/>
        <w:sz w:val="18"/>
        <w:szCs w:val="18"/>
        <w:lang w:val="nn-NO" w:eastAsia="nb-NO"/>
      </w:rPr>
      <w:t xml:space="preserve">             </w:t>
    </w:r>
    <w:r w:rsidRPr="00106B18">
      <w:rPr>
        <w:rFonts w:eastAsia="Calibri"/>
        <w:iCs/>
        <w:noProof/>
        <w:color w:val="1F4E79" w:themeColor="accent1" w:themeShade="80"/>
        <w:sz w:val="20"/>
        <w:lang w:val="nn-NO" w:eastAsia="nb-NO"/>
      </w:rPr>
      <w:t>Institutt for datateknologi, elektroteknologi og realfag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F681E" w14:textId="77777777" w:rsidR="00561165" w:rsidRDefault="00561165" w:rsidP="009A524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90277" w14:textId="77777777" w:rsidR="00561165" w:rsidRDefault="00561165" w:rsidP="009A5241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E6845" w14:textId="77777777" w:rsidR="00561165" w:rsidRDefault="00561165" w:rsidP="009A5241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63A23" w14:textId="77777777" w:rsidR="00561165" w:rsidRDefault="00561165" w:rsidP="009A5241"/>
  <w:p w14:paraId="1B411DE5" w14:textId="77777777" w:rsidR="00561165" w:rsidRDefault="00561165" w:rsidP="009A5241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FE4D9" w14:textId="77777777" w:rsidR="00561165" w:rsidRDefault="00561165" w:rsidP="009A5241"/>
  <w:p w14:paraId="555B0E1B" w14:textId="77777777" w:rsidR="00561165" w:rsidRDefault="00561165" w:rsidP="009A5241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F9521" w14:textId="77777777" w:rsidR="00561165" w:rsidRDefault="00561165" w:rsidP="009A524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</w:lvl>
    <w:lvl w:ilvl="1">
      <w:start w:val="3"/>
      <w:numFmt w:val="decimal"/>
      <w:lvlText w:val="%1.%2"/>
      <w:lvlJc w:val="left"/>
      <w:pPr>
        <w:tabs>
          <w:tab w:val="num" w:pos="450"/>
        </w:tabs>
        <w:ind w:left="450" w:hanging="45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2"/>
      <w:numFmt w:val="decimal"/>
      <w:lvlText w:val="%1."/>
      <w:lvlJc w:val="left"/>
      <w:pPr>
        <w:tabs>
          <w:tab w:val="num" w:pos="450"/>
        </w:tabs>
        <w:ind w:left="450" w:hanging="450"/>
      </w:p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pStyle w:val="Punktmerketliste2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/>
      </w:r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"/>
      <w:lvlJc w:val="left"/>
      <w:pPr>
        <w:tabs>
          <w:tab w:val="num" w:pos="465"/>
        </w:tabs>
        <w:ind w:left="465" w:hanging="465"/>
      </w:pPr>
    </w:lvl>
    <w:lvl w:ilvl="1">
      <w:start w:val="2"/>
      <w:numFmt w:val="decimal"/>
      <w:lvlText w:val="%1.%2"/>
      <w:lvlJc w:val="left"/>
      <w:pPr>
        <w:tabs>
          <w:tab w:val="num" w:pos="465"/>
        </w:tabs>
        <w:ind w:left="465" w:hanging="465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4" w15:restartNumberingAfterBreak="0">
    <w:nsid w:val="17CF12F4"/>
    <w:multiLevelType w:val="hybridMultilevel"/>
    <w:tmpl w:val="95740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31FD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955017B"/>
    <w:multiLevelType w:val="hybridMultilevel"/>
    <w:tmpl w:val="0496649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7B1BD6"/>
    <w:multiLevelType w:val="hybridMultilevel"/>
    <w:tmpl w:val="226E406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4D6C13"/>
    <w:multiLevelType w:val="multilevel"/>
    <w:tmpl w:val="04140025"/>
    <w:lvl w:ilvl="0">
      <w:start w:val="1"/>
      <w:numFmt w:val="decimal"/>
      <w:pStyle w:val="Oversk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546E3CA9"/>
    <w:multiLevelType w:val="hybridMultilevel"/>
    <w:tmpl w:val="A8DA5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D41B07"/>
    <w:multiLevelType w:val="multilevel"/>
    <w:tmpl w:val="B38A326E"/>
    <w:lvl w:ilvl="0">
      <w:start w:val="1"/>
      <w:numFmt w:val="decimal"/>
      <w:lvlText w:val="%1."/>
      <w:lvlJc w:val="left"/>
      <w:pPr>
        <w:ind w:left="940" w:hanging="720"/>
      </w:pPr>
      <w:rPr>
        <w:rFonts w:ascii="Arial" w:eastAsia="Arial" w:hAnsi="Arial" w:cs="Arial" w:hint="default"/>
        <w:b/>
        <w:bCs/>
        <w:w w:val="100"/>
        <w:sz w:val="24"/>
        <w:szCs w:val="24"/>
        <w:lang w:val="nn-NO" w:eastAsia="en-US" w:bidi="ar-SA"/>
      </w:rPr>
    </w:lvl>
    <w:lvl w:ilvl="1">
      <w:start w:val="1"/>
      <w:numFmt w:val="decimal"/>
      <w:lvlText w:val="%1.%2"/>
      <w:lvlJc w:val="left"/>
      <w:pPr>
        <w:ind w:left="940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nn-NO" w:eastAsia="en-US" w:bidi="ar-SA"/>
      </w:rPr>
    </w:lvl>
    <w:lvl w:ilvl="2">
      <w:numFmt w:val="bullet"/>
      <w:lvlText w:val="•"/>
      <w:lvlJc w:val="left"/>
      <w:pPr>
        <w:ind w:left="2716" w:hanging="720"/>
      </w:pPr>
      <w:rPr>
        <w:rFonts w:hint="default"/>
        <w:lang w:val="nn-NO" w:eastAsia="en-US" w:bidi="ar-SA"/>
      </w:rPr>
    </w:lvl>
    <w:lvl w:ilvl="3">
      <w:numFmt w:val="bullet"/>
      <w:lvlText w:val="•"/>
      <w:lvlJc w:val="left"/>
      <w:pPr>
        <w:ind w:left="3604" w:hanging="720"/>
      </w:pPr>
      <w:rPr>
        <w:rFonts w:hint="default"/>
        <w:lang w:val="nn-NO" w:eastAsia="en-US" w:bidi="ar-SA"/>
      </w:rPr>
    </w:lvl>
    <w:lvl w:ilvl="4">
      <w:numFmt w:val="bullet"/>
      <w:lvlText w:val="•"/>
      <w:lvlJc w:val="left"/>
      <w:pPr>
        <w:ind w:left="4492" w:hanging="720"/>
      </w:pPr>
      <w:rPr>
        <w:rFonts w:hint="default"/>
        <w:lang w:val="nn-NO" w:eastAsia="en-US" w:bidi="ar-SA"/>
      </w:rPr>
    </w:lvl>
    <w:lvl w:ilvl="5">
      <w:numFmt w:val="bullet"/>
      <w:lvlText w:val="•"/>
      <w:lvlJc w:val="left"/>
      <w:pPr>
        <w:ind w:left="5380" w:hanging="720"/>
      </w:pPr>
      <w:rPr>
        <w:rFonts w:hint="default"/>
        <w:lang w:val="nn-NO" w:eastAsia="en-US" w:bidi="ar-SA"/>
      </w:rPr>
    </w:lvl>
    <w:lvl w:ilvl="6">
      <w:numFmt w:val="bullet"/>
      <w:lvlText w:val="•"/>
      <w:lvlJc w:val="left"/>
      <w:pPr>
        <w:ind w:left="6268" w:hanging="720"/>
      </w:pPr>
      <w:rPr>
        <w:rFonts w:hint="default"/>
        <w:lang w:val="nn-NO" w:eastAsia="en-US" w:bidi="ar-SA"/>
      </w:rPr>
    </w:lvl>
    <w:lvl w:ilvl="7">
      <w:numFmt w:val="bullet"/>
      <w:lvlText w:val="•"/>
      <w:lvlJc w:val="left"/>
      <w:pPr>
        <w:ind w:left="7156" w:hanging="720"/>
      </w:pPr>
      <w:rPr>
        <w:rFonts w:hint="default"/>
        <w:lang w:val="nn-NO" w:eastAsia="en-US" w:bidi="ar-SA"/>
      </w:rPr>
    </w:lvl>
    <w:lvl w:ilvl="8">
      <w:numFmt w:val="bullet"/>
      <w:lvlText w:val="•"/>
      <w:lvlJc w:val="left"/>
      <w:pPr>
        <w:ind w:left="8044" w:hanging="720"/>
      </w:pPr>
      <w:rPr>
        <w:rFonts w:hint="default"/>
        <w:lang w:val="nn-NO" w:eastAsia="en-US" w:bidi="ar-SA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9"/>
  </w:num>
  <w:num w:numId="5">
    <w:abstractNumId w:val="4"/>
  </w:num>
  <w:num w:numId="6">
    <w:abstractNumId w:val="6"/>
  </w:num>
  <w:num w:numId="7">
    <w:abstractNumId w:val="7"/>
  </w:num>
  <w:num w:numId="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activeWritingStyle w:appName="MSWord" w:lang="nb-NO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nb-NO" w:vendorID="64" w:dllVersion="0" w:nlCheck="1" w:checkStyle="0"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D47"/>
    <w:rsid w:val="00042FFD"/>
    <w:rsid w:val="000563AD"/>
    <w:rsid w:val="000616F3"/>
    <w:rsid w:val="00066588"/>
    <w:rsid w:val="00090951"/>
    <w:rsid w:val="00092720"/>
    <w:rsid w:val="000A57C1"/>
    <w:rsid w:val="000C345E"/>
    <w:rsid w:val="000D0F52"/>
    <w:rsid w:val="000E3F12"/>
    <w:rsid w:val="000F53F3"/>
    <w:rsid w:val="001003B8"/>
    <w:rsid w:val="00100AD0"/>
    <w:rsid w:val="00106B18"/>
    <w:rsid w:val="00114031"/>
    <w:rsid w:val="00123249"/>
    <w:rsid w:val="001342BC"/>
    <w:rsid w:val="00143D9E"/>
    <w:rsid w:val="00155003"/>
    <w:rsid w:val="00164875"/>
    <w:rsid w:val="0017450E"/>
    <w:rsid w:val="00175B80"/>
    <w:rsid w:val="00186ADF"/>
    <w:rsid w:val="00194DD6"/>
    <w:rsid w:val="001B149F"/>
    <w:rsid w:val="001C571E"/>
    <w:rsid w:val="001E56BA"/>
    <w:rsid w:val="00234971"/>
    <w:rsid w:val="00236079"/>
    <w:rsid w:val="00242DDD"/>
    <w:rsid w:val="002470D5"/>
    <w:rsid w:val="00255418"/>
    <w:rsid w:val="00275F03"/>
    <w:rsid w:val="002B1C67"/>
    <w:rsid w:val="002B2531"/>
    <w:rsid w:val="002B5C24"/>
    <w:rsid w:val="002D15BA"/>
    <w:rsid w:val="002D1DF2"/>
    <w:rsid w:val="002D2300"/>
    <w:rsid w:val="002D3582"/>
    <w:rsid w:val="002D4998"/>
    <w:rsid w:val="002D717B"/>
    <w:rsid w:val="002D77A1"/>
    <w:rsid w:val="002F6945"/>
    <w:rsid w:val="00302690"/>
    <w:rsid w:val="00346875"/>
    <w:rsid w:val="003505B3"/>
    <w:rsid w:val="003728ED"/>
    <w:rsid w:val="00391A58"/>
    <w:rsid w:val="003A2201"/>
    <w:rsid w:val="003B55CB"/>
    <w:rsid w:val="003E0531"/>
    <w:rsid w:val="003E2D19"/>
    <w:rsid w:val="00401AB0"/>
    <w:rsid w:val="00403A07"/>
    <w:rsid w:val="00407B45"/>
    <w:rsid w:val="004108DA"/>
    <w:rsid w:val="0042363B"/>
    <w:rsid w:val="00460175"/>
    <w:rsid w:val="00462FA4"/>
    <w:rsid w:val="00485A85"/>
    <w:rsid w:val="00487E8D"/>
    <w:rsid w:val="004B2DED"/>
    <w:rsid w:val="004B3546"/>
    <w:rsid w:val="004B60B3"/>
    <w:rsid w:val="004B7269"/>
    <w:rsid w:val="004E1C2D"/>
    <w:rsid w:val="004F3C7C"/>
    <w:rsid w:val="00511873"/>
    <w:rsid w:val="00534FD2"/>
    <w:rsid w:val="005554A0"/>
    <w:rsid w:val="00560DB5"/>
    <w:rsid w:val="00561165"/>
    <w:rsid w:val="0056682D"/>
    <w:rsid w:val="00583837"/>
    <w:rsid w:val="00584164"/>
    <w:rsid w:val="005A6179"/>
    <w:rsid w:val="005A692B"/>
    <w:rsid w:val="005A7967"/>
    <w:rsid w:val="005D1F31"/>
    <w:rsid w:val="005D5380"/>
    <w:rsid w:val="005D6136"/>
    <w:rsid w:val="005F3DC5"/>
    <w:rsid w:val="005F63BE"/>
    <w:rsid w:val="00603951"/>
    <w:rsid w:val="00611626"/>
    <w:rsid w:val="00622913"/>
    <w:rsid w:val="00644F60"/>
    <w:rsid w:val="00666488"/>
    <w:rsid w:val="00694B16"/>
    <w:rsid w:val="006A0F87"/>
    <w:rsid w:val="006A2574"/>
    <w:rsid w:val="006A49AB"/>
    <w:rsid w:val="006A57E3"/>
    <w:rsid w:val="006A65AC"/>
    <w:rsid w:val="006B6086"/>
    <w:rsid w:val="006D4480"/>
    <w:rsid w:val="006E08B6"/>
    <w:rsid w:val="006E4106"/>
    <w:rsid w:val="006E52FB"/>
    <w:rsid w:val="007036A2"/>
    <w:rsid w:val="00704C3B"/>
    <w:rsid w:val="00716D9C"/>
    <w:rsid w:val="00726F7C"/>
    <w:rsid w:val="007354DF"/>
    <w:rsid w:val="00740121"/>
    <w:rsid w:val="00740FB6"/>
    <w:rsid w:val="00752598"/>
    <w:rsid w:val="007537B2"/>
    <w:rsid w:val="00754D3E"/>
    <w:rsid w:val="007563A9"/>
    <w:rsid w:val="00765EF4"/>
    <w:rsid w:val="00794058"/>
    <w:rsid w:val="007A67AB"/>
    <w:rsid w:val="007B0871"/>
    <w:rsid w:val="007B3791"/>
    <w:rsid w:val="007D16D9"/>
    <w:rsid w:val="007E6D14"/>
    <w:rsid w:val="008108FA"/>
    <w:rsid w:val="00811081"/>
    <w:rsid w:val="00813C6F"/>
    <w:rsid w:val="00815D3C"/>
    <w:rsid w:val="008211E7"/>
    <w:rsid w:val="0082453F"/>
    <w:rsid w:val="00845182"/>
    <w:rsid w:val="008530C2"/>
    <w:rsid w:val="00856C2A"/>
    <w:rsid w:val="00865C3E"/>
    <w:rsid w:val="00870BCE"/>
    <w:rsid w:val="00871BA7"/>
    <w:rsid w:val="00887491"/>
    <w:rsid w:val="00892367"/>
    <w:rsid w:val="00893C68"/>
    <w:rsid w:val="008947FD"/>
    <w:rsid w:val="008B0027"/>
    <w:rsid w:val="008B5EEF"/>
    <w:rsid w:val="008E385B"/>
    <w:rsid w:val="008E6146"/>
    <w:rsid w:val="00900E0C"/>
    <w:rsid w:val="00901CD9"/>
    <w:rsid w:val="0090665B"/>
    <w:rsid w:val="00913BF1"/>
    <w:rsid w:val="009221E2"/>
    <w:rsid w:val="00924184"/>
    <w:rsid w:val="00933E5F"/>
    <w:rsid w:val="00945911"/>
    <w:rsid w:val="009561B9"/>
    <w:rsid w:val="00975BD2"/>
    <w:rsid w:val="009904FF"/>
    <w:rsid w:val="0099358D"/>
    <w:rsid w:val="009A5241"/>
    <w:rsid w:val="009B04E2"/>
    <w:rsid w:val="009B0765"/>
    <w:rsid w:val="009C0E2A"/>
    <w:rsid w:val="009E5B35"/>
    <w:rsid w:val="00A22963"/>
    <w:rsid w:val="00A46EA8"/>
    <w:rsid w:val="00A534E5"/>
    <w:rsid w:val="00A60723"/>
    <w:rsid w:val="00A61D0A"/>
    <w:rsid w:val="00A700F1"/>
    <w:rsid w:val="00A829F0"/>
    <w:rsid w:val="00A93D4E"/>
    <w:rsid w:val="00A950F2"/>
    <w:rsid w:val="00AB736C"/>
    <w:rsid w:val="00AF5F69"/>
    <w:rsid w:val="00B21995"/>
    <w:rsid w:val="00B241CD"/>
    <w:rsid w:val="00B41AF6"/>
    <w:rsid w:val="00B450F9"/>
    <w:rsid w:val="00B64A4B"/>
    <w:rsid w:val="00B75B95"/>
    <w:rsid w:val="00B775D7"/>
    <w:rsid w:val="00B82A18"/>
    <w:rsid w:val="00B85658"/>
    <w:rsid w:val="00BA4AE7"/>
    <w:rsid w:val="00BB36F5"/>
    <w:rsid w:val="00BB56CF"/>
    <w:rsid w:val="00BC09D0"/>
    <w:rsid w:val="00BE776F"/>
    <w:rsid w:val="00BF35C8"/>
    <w:rsid w:val="00BF592D"/>
    <w:rsid w:val="00C37512"/>
    <w:rsid w:val="00C46050"/>
    <w:rsid w:val="00C5524B"/>
    <w:rsid w:val="00C56ED1"/>
    <w:rsid w:val="00C6431B"/>
    <w:rsid w:val="00C85B53"/>
    <w:rsid w:val="00C90104"/>
    <w:rsid w:val="00C9234D"/>
    <w:rsid w:val="00C941A0"/>
    <w:rsid w:val="00CB0B74"/>
    <w:rsid w:val="00CC7EF8"/>
    <w:rsid w:val="00CD14A2"/>
    <w:rsid w:val="00CE1D47"/>
    <w:rsid w:val="00CF011D"/>
    <w:rsid w:val="00D06D54"/>
    <w:rsid w:val="00D2457F"/>
    <w:rsid w:val="00D61797"/>
    <w:rsid w:val="00D665E6"/>
    <w:rsid w:val="00D72A46"/>
    <w:rsid w:val="00D96FFA"/>
    <w:rsid w:val="00DC7E87"/>
    <w:rsid w:val="00DD7F94"/>
    <w:rsid w:val="00DE63C3"/>
    <w:rsid w:val="00DF3584"/>
    <w:rsid w:val="00E1176C"/>
    <w:rsid w:val="00E14748"/>
    <w:rsid w:val="00E2004D"/>
    <w:rsid w:val="00E30663"/>
    <w:rsid w:val="00E32B28"/>
    <w:rsid w:val="00E34F5A"/>
    <w:rsid w:val="00E4753B"/>
    <w:rsid w:val="00E5072E"/>
    <w:rsid w:val="00E65CA4"/>
    <w:rsid w:val="00E82106"/>
    <w:rsid w:val="00E96278"/>
    <w:rsid w:val="00EA174F"/>
    <w:rsid w:val="00EB5B69"/>
    <w:rsid w:val="00EC4EE6"/>
    <w:rsid w:val="00EC7F40"/>
    <w:rsid w:val="00ED4C9F"/>
    <w:rsid w:val="00EE3CF6"/>
    <w:rsid w:val="00EF22F3"/>
    <w:rsid w:val="00F03520"/>
    <w:rsid w:val="00F13625"/>
    <w:rsid w:val="00F31B65"/>
    <w:rsid w:val="00F33F85"/>
    <w:rsid w:val="00F37F59"/>
    <w:rsid w:val="00F55544"/>
    <w:rsid w:val="00F7580A"/>
    <w:rsid w:val="00F960FA"/>
    <w:rsid w:val="00FC0357"/>
    <w:rsid w:val="00FC1B8D"/>
    <w:rsid w:val="00FE544C"/>
    <w:rsid w:val="00FF0723"/>
    <w:rsid w:val="00FF1EBD"/>
    <w:rsid w:val="00FF75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2F88930A"/>
  <w15:docId w15:val="{350374B9-F547-4F6E-9145-CB53F40B2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2C5"/>
    <w:pPr>
      <w:suppressAutoHyphens/>
      <w:spacing w:after="120"/>
    </w:pPr>
    <w:rPr>
      <w:sz w:val="26"/>
      <w:lang w:eastAsia="ar-SA"/>
    </w:rPr>
  </w:style>
  <w:style w:type="paragraph" w:styleId="Overskrift1">
    <w:name w:val="heading 1"/>
    <w:basedOn w:val="Normal"/>
    <w:next w:val="Normal"/>
    <w:uiPriority w:val="9"/>
    <w:qFormat/>
    <w:rsid w:val="00933E5F"/>
    <w:pPr>
      <w:keepNext/>
      <w:pageBreakBefore/>
      <w:numPr>
        <w:numId w:val="3"/>
      </w:numPr>
      <w:spacing w:before="360" w:after="240"/>
      <w:ind w:left="431" w:hanging="431"/>
      <w:outlineLvl w:val="0"/>
    </w:pPr>
    <w:rPr>
      <w:b/>
      <w:kern w:val="36"/>
      <w:sz w:val="36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603E51"/>
    <w:pPr>
      <w:keepNext/>
      <w:numPr>
        <w:ilvl w:val="1"/>
        <w:numId w:val="3"/>
      </w:numPr>
      <w:spacing w:before="240"/>
      <w:outlineLvl w:val="1"/>
    </w:pPr>
    <w:rPr>
      <w:b/>
      <w:sz w:val="32"/>
      <w:szCs w:val="32"/>
    </w:rPr>
  </w:style>
  <w:style w:type="paragraph" w:styleId="Overskrift3">
    <w:name w:val="heading 3"/>
    <w:basedOn w:val="Normal"/>
    <w:next w:val="Normal"/>
    <w:uiPriority w:val="9"/>
    <w:qFormat/>
    <w:rsid w:val="00F96E2C"/>
    <w:pPr>
      <w:keepNext/>
      <w:numPr>
        <w:ilvl w:val="2"/>
        <w:numId w:val="3"/>
      </w:numPr>
      <w:spacing w:before="240"/>
      <w:outlineLvl w:val="2"/>
    </w:pPr>
    <w:rPr>
      <w:b/>
      <w:szCs w:val="26"/>
    </w:rPr>
  </w:style>
  <w:style w:type="paragraph" w:styleId="Overskrift4">
    <w:name w:val="heading 4"/>
    <w:basedOn w:val="Normal"/>
    <w:next w:val="Normal"/>
    <w:uiPriority w:val="9"/>
    <w:qFormat/>
    <w:rsid w:val="004C1FD7"/>
    <w:pPr>
      <w:keepNext/>
      <w:numPr>
        <w:ilvl w:val="3"/>
        <w:numId w:val="3"/>
      </w:numPr>
      <w:outlineLvl w:val="3"/>
    </w:pPr>
    <w:rPr>
      <w:b/>
    </w:rPr>
  </w:style>
  <w:style w:type="paragraph" w:styleId="Overskrift5">
    <w:name w:val="heading 5"/>
    <w:basedOn w:val="Normal"/>
    <w:next w:val="Normal"/>
    <w:link w:val="Overskrift5Tegn"/>
    <w:uiPriority w:val="9"/>
    <w:qFormat/>
    <w:rsid w:val="001E0F00"/>
    <w:pPr>
      <w:numPr>
        <w:ilvl w:val="4"/>
        <w:numId w:val="3"/>
      </w:numPr>
      <w:suppressAutoHyphens w:val="0"/>
      <w:spacing w:before="200" w:line="276" w:lineRule="auto"/>
      <w:jc w:val="both"/>
      <w:outlineLvl w:val="4"/>
    </w:pPr>
    <w:rPr>
      <w:rFonts w:ascii="Cambria" w:hAnsi="Cambria"/>
      <w:b/>
      <w:bCs/>
      <w:color w:val="7F7F7F"/>
      <w:sz w:val="22"/>
      <w:szCs w:val="22"/>
    </w:rPr>
  </w:style>
  <w:style w:type="paragraph" w:styleId="Overskrift6">
    <w:name w:val="heading 6"/>
    <w:basedOn w:val="Normal"/>
    <w:next w:val="Normal"/>
    <w:link w:val="Overskrift6Tegn"/>
    <w:uiPriority w:val="9"/>
    <w:qFormat/>
    <w:rsid w:val="001E0F00"/>
    <w:pPr>
      <w:numPr>
        <w:ilvl w:val="5"/>
        <w:numId w:val="3"/>
      </w:numPr>
      <w:suppressAutoHyphens w:val="0"/>
      <w:spacing w:line="271" w:lineRule="auto"/>
      <w:jc w:val="both"/>
      <w:outlineLvl w:val="5"/>
    </w:pPr>
    <w:rPr>
      <w:rFonts w:ascii="Cambria" w:hAnsi="Cambria"/>
      <w:b/>
      <w:bCs/>
      <w:i/>
      <w:iCs/>
      <w:color w:val="7F7F7F"/>
      <w:sz w:val="22"/>
      <w:szCs w:val="22"/>
    </w:rPr>
  </w:style>
  <w:style w:type="paragraph" w:styleId="Overskrift7">
    <w:name w:val="heading 7"/>
    <w:aliases w:val="Appendiks"/>
    <w:basedOn w:val="Normal"/>
    <w:next w:val="Normal"/>
    <w:link w:val="Overskrift7Tegn"/>
    <w:uiPriority w:val="9"/>
    <w:qFormat/>
    <w:rsid w:val="001E0F00"/>
    <w:pPr>
      <w:numPr>
        <w:ilvl w:val="6"/>
        <w:numId w:val="3"/>
      </w:numPr>
      <w:suppressAutoHyphens w:val="0"/>
      <w:spacing w:line="276" w:lineRule="auto"/>
      <w:jc w:val="both"/>
      <w:outlineLvl w:val="6"/>
    </w:pPr>
    <w:rPr>
      <w:rFonts w:ascii="Cambria" w:hAnsi="Cambria"/>
      <w:b/>
      <w:iCs/>
      <w:sz w:val="28"/>
      <w:szCs w:val="22"/>
    </w:rPr>
  </w:style>
  <w:style w:type="paragraph" w:styleId="Overskrift8">
    <w:name w:val="heading 8"/>
    <w:aliases w:val="Appendiks 2"/>
    <w:basedOn w:val="Normal"/>
    <w:next w:val="Normal"/>
    <w:link w:val="Overskrift8Tegn"/>
    <w:uiPriority w:val="9"/>
    <w:qFormat/>
    <w:rsid w:val="001E0F00"/>
    <w:pPr>
      <w:numPr>
        <w:ilvl w:val="7"/>
        <w:numId w:val="3"/>
      </w:numPr>
      <w:suppressAutoHyphens w:val="0"/>
      <w:spacing w:line="276" w:lineRule="auto"/>
      <w:jc w:val="both"/>
      <w:outlineLvl w:val="7"/>
    </w:pPr>
    <w:rPr>
      <w:rFonts w:ascii="Cambria" w:hAnsi="Cambria"/>
      <w:b/>
    </w:rPr>
  </w:style>
  <w:style w:type="paragraph" w:styleId="Overskrift9">
    <w:name w:val="heading 9"/>
    <w:basedOn w:val="Normal"/>
    <w:next w:val="Normal"/>
    <w:link w:val="Overskrift9Tegn"/>
    <w:uiPriority w:val="9"/>
    <w:qFormat/>
    <w:rsid w:val="001E0F00"/>
    <w:pPr>
      <w:numPr>
        <w:ilvl w:val="8"/>
        <w:numId w:val="3"/>
      </w:numPr>
      <w:suppressAutoHyphens w:val="0"/>
      <w:spacing w:line="276" w:lineRule="auto"/>
      <w:jc w:val="both"/>
      <w:outlineLvl w:val="8"/>
    </w:pPr>
    <w:rPr>
      <w:rFonts w:ascii="Cambria" w:hAnsi="Cambria"/>
      <w:i/>
      <w:iCs/>
      <w:spacing w:val="5"/>
      <w:sz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WW8Num4z0">
    <w:name w:val="WW8Num4z0"/>
    <w:rsid w:val="001342BC"/>
    <w:rPr>
      <w:rFonts w:ascii="Symbol" w:hAnsi="Symbol"/>
    </w:rPr>
  </w:style>
  <w:style w:type="character" w:customStyle="1" w:styleId="Absatz-Standardschriftart">
    <w:name w:val="Absatz-Standardschriftart"/>
    <w:rsid w:val="001342BC"/>
  </w:style>
  <w:style w:type="character" w:customStyle="1" w:styleId="WW-Absatz-Standardschriftart">
    <w:name w:val="WW-Absatz-Standardschriftart"/>
    <w:rsid w:val="001342BC"/>
  </w:style>
  <w:style w:type="character" w:customStyle="1" w:styleId="WW-Absatz-Standardschriftart1">
    <w:name w:val="WW-Absatz-Standardschriftart1"/>
    <w:rsid w:val="001342BC"/>
  </w:style>
  <w:style w:type="character" w:customStyle="1" w:styleId="WW-Absatz-Standardschriftart11">
    <w:name w:val="WW-Absatz-Standardschriftart11"/>
    <w:rsid w:val="001342BC"/>
  </w:style>
  <w:style w:type="character" w:customStyle="1" w:styleId="WW8Num1z0">
    <w:name w:val="WW8Num1z0"/>
    <w:rsid w:val="001342BC"/>
    <w:rPr>
      <w:rFonts w:ascii="Symbol" w:hAnsi="Symbol"/>
    </w:rPr>
  </w:style>
  <w:style w:type="character" w:customStyle="1" w:styleId="WW8Num3z0">
    <w:name w:val="WW8Num3z0"/>
    <w:rsid w:val="001342BC"/>
    <w:rPr>
      <w:rFonts w:ascii="Symbol" w:hAnsi="Symbol"/>
    </w:rPr>
  </w:style>
  <w:style w:type="character" w:customStyle="1" w:styleId="WW8Num6z0">
    <w:name w:val="WW8Num6z0"/>
    <w:rsid w:val="001342BC"/>
    <w:rPr>
      <w:rFonts w:ascii="Symbol" w:hAnsi="Symbol"/>
    </w:rPr>
  </w:style>
  <w:style w:type="character" w:customStyle="1" w:styleId="WW8Num8z0">
    <w:name w:val="WW8Num8z0"/>
    <w:rsid w:val="001342BC"/>
    <w:rPr>
      <w:rFonts w:ascii="Symbol" w:hAnsi="Symbol"/>
    </w:rPr>
  </w:style>
  <w:style w:type="character" w:customStyle="1" w:styleId="WW8Num10z0">
    <w:name w:val="WW8Num10z0"/>
    <w:rsid w:val="001342BC"/>
    <w:rPr>
      <w:rFonts w:ascii="Symbol" w:hAnsi="Symbol"/>
    </w:rPr>
  </w:style>
  <w:style w:type="character" w:customStyle="1" w:styleId="WW8Num13z0">
    <w:name w:val="WW8Num13z0"/>
    <w:rsid w:val="001342BC"/>
    <w:rPr>
      <w:rFonts w:ascii="Symbol" w:hAnsi="Symbol"/>
    </w:rPr>
  </w:style>
  <w:style w:type="character" w:customStyle="1" w:styleId="WW8Num14z0">
    <w:name w:val="WW8Num14z0"/>
    <w:rsid w:val="001342BC"/>
    <w:rPr>
      <w:rFonts w:ascii="Symbol" w:hAnsi="Symbol"/>
    </w:rPr>
  </w:style>
  <w:style w:type="character" w:customStyle="1" w:styleId="WW8NumSt1z0">
    <w:name w:val="WW8NumSt1z0"/>
    <w:rsid w:val="001342BC"/>
    <w:rPr>
      <w:rFonts w:ascii="Symbol" w:hAnsi="Symbol"/>
    </w:rPr>
  </w:style>
  <w:style w:type="character" w:customStyle="1" w:styleId="Standardskriftforavsnitt1">
    <w:name w:val="Standardskrift for avsnitt1"/>
    <w:rsid w:val="001342BC"/>
  </w:style>
  <w:style w:type="character" w:styleId="Sidetall">
    <w:name w:val="page number"/>
    <w:basedOn w:val="Standardskriftforavsnitt1"/>
    <w:rsid w:val="001342BC"/>
  </w:style>
  <w:style w:type="character" w:customStyle="1" w:styleId="Hyperlink1">
    <w:name w:val="Hyperlink1"/>
    <w:rsid w:val="001342BC"/>
    <w:rPr>
      <w:color w:val="0000FF"/>
      <w:u w:val="single"/>
    </w:rPr>
  </w:style>
  <w:style w:type="character" w:styleId="Hyperkobling">
    <w:name w:val="Hyperlink"/>
    <w:uiPriority w:val="99"/>
    <w:rsid w:val="001342BC"/>
    <w:rPr>
      <w:color w:val="0000FF"/>
      <w:u w:val="single"/>
    </w:rPr>
  </w:style>
  <w:style w:type="character" w:styleId="Fulgthyperkobling">
    <w:name w:val="FollowedHyperlink"/>
    <w:rsid w:val="001342BC"/>
    <w:rPr>
      <w:color w:val="800080"/>
      <w:u w:val="single"/>
    </w:rPr>
  </w:style>
  <w:style w:type="paragraph" w:customStyle="1" w:styleId="Overskrift">
    <w:name w:val="Overskrift"/>
    <w:basedOn w:val="Normal"/>
    <w:next w:val="Brdtekst"/>
    <w:rsid w:val="001342BC"/>
    <w:pPr>
      <w:keepNext/>
      <w:spacing w:before="240"/>
    </w:pPr>
    <w:rPr>
      <w:rFonts w:ascii="Liberation Sans" w:eastAsia="DejaVu LGC Sans" w:hAnsi="Liberation Sans" w:cs="DejaVu LGC Sans"/>
      <w:sz w:val="28"/>
      <w:szCs w:val="28"/>
    </w:rPr>
  </w:style>
  <w:style w:type="paragraph" w:styleId="Brdtekst">
    <w:name w:val="Body Text"/>
    <w:basedOn w:val="Normal"/>
    <w:link w:val="BrdtekstTegn"/>
    <w:rsid w:val="001342BC"/>
    <w:pPr>
      <w:ind w:right="646"/>
    </w:pPr>
  </w:style>
  <w:style w:type="paragraph" w:styleId="Liste">
    <w:name w:val="List"/>
    <w:basedOn w:val="Normal"/>
    <w:rsid w:val="001342BC"/>
    <w:pPr>
      <w:ind w:left="283" w:hanging="283"/>
    </w:pPr>
  </w:style>
  <w:style w:type="paragraph" w:customStyle="1" w:styleId="Bilettekst">
    <w:name w:val="Bilettekst"/>
    <w:basedOn w:val="Normal"/>
    <w:rsid w:val="001342BC"/>
    <w:pPr>
      <w:suppressLineNumbers/>
      <w:spacing w:before="120"/>
    </w:pPr>
    <w:rPr>
      <w:rFonts w:ascii="Thorndale" w:hAnsi="Thorndale"/>
      <w:i/>
      <w:iCs/>
      <w:sz w:val="24"/>
      <w:szCs w:val="24"/>
    </w:rPr>
  </w:style>
  <w:style w:type="paragraph" w:customStyle="1" w:styleId="Register">
    <w:name w:val="Register"/>
    <w:basedOn w:val="Normal"/>
    <w:rsid w:val="001342BC"/>
    <w:pPr>
      <w:suppressLineNumbers/>
    </w:pPr>
    <w:rPr>
      <w:rFonts w:ascii="Thorndale" w:hAnsi="Thorndale"/>
    </w:rPr>
  </w:style>
  <w:style w:type="paragraph" w:customStyle="1" w:styleId="Heading">
    <w:name w:val="Heading"/>
    <w:basedOn w:val="Normal"/>
    <w:next w:val="Brdtekst"/>
    <w:rsid w:val="001342BC"/>
    <w:pPr>
      <w:keepNext/>
      <w:spacing w:before="240"/>
    </w:pPr>
    <w:rPr>
      <w:rFonts w:ascii="Arial" w:eastAsia="Luxi Sans" w:hAnsi="Arial" w:cs="Tahoma"/>
      <w:sz w:val="28"/>
      <w:szCs w:val="28"/>
    </w:rPr>
  </w:style>
  <w:style w:type="paragraph" w:customStyle="1" w:styleId="Caption1">
    <w:name w:val="Caption1"/>
    <w:basedOn w:val="Normal"/>
    <w:rsid w:val="001342BC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1342BC"/>
    <w:pPr>
      <w:suppressLineNumbers/>
    </w:pPr>
    <w:rPr>
      <w:rFonts w:cs="Tahoma"/>
    </w:rPr>
  </w:style>
  <w:style w:type="paragraph" w:styleId="INNH1">
    <w:name w:val="toc 1"/>
    <w:basedOn w:val="Normal"/>
    <w:next w:val="Normal"/>
    <w:uiPriority w:val="39"/>
    <w:rsid w:val="001342BC"/>
    <w:pPr>
      <w:spacing w:before="120"/>
    </w:pPr>
    <w:rPr>
      <w:b/>
      <w:caps/>
      <w:sz w:val="20"/>
    </w:rPr>
  </w:style>
  <w:style w:type="paragraph" w:styleId="INNH2">
    <w:name w:val="toc 2"/>
    <w:basedOn w:val="Normal"/>
    <w:next w:val="Normal"/>
    <w:uiPriority w:val="39"/>
    <w:rsid w:val="001342BC"/>
    <w:pPr>
      <w:ind w:left="240"/>
    </w:pPr>
    <w:rPr>
      <w:smallCaps/>
      <w:sz w:val="20"/>
    </w:rPr>
  </w:style>
  <w:style w:type="paragraph" w:styleId="INNH3">
    <w:name w:val="toc 3"/>
    <w:basedOn w:val="Normal"/>
    <w:next w:val="Normal"/>
    <w:uiPriority w:val="39"/>
    <w:rsid w:val="001342BC"/>
    <w:pPr>
      <w:ind w:left="480"/>
    </w:pPr>
    <w:rPr>
      <w:i/>
      <w:sz w:val="20"/>
    </w:rPr>
  </w:style>
  <w:style w:type="paragraph" w:styleId="INNH4">
    <w:name w:val="toc 4"/>
    <w:basedOn w:val="Normal"/>
    <w:next w:val="Normal"/>
    <w:uiPriority w:val="39"/>
    <w:rsid w:val="001342BC"/>
    <w:pPr>
      <w:ind w:left="720"/>
    </w:pPr>
    <w:rPr>
      <w:sz w:val="18"/>
    </w:rPr>
  </w:style>
  <w:style w:type="paragraph" w:styleId="INNH5">
    <w:name w:val="toc 5"/>
    <w:basedOn w:val="Normal"/>
    <w:next w:val="Normal"/>
    <w:uiPriority w:val="39"/>
    <w:rsid w:val="001342BC"/>
    <w:pPr>
      <w:ind w:left="960"/>
    </w:pPr>
    <w:rPr>
      <w:sz w:val="18"/>
    </w:rPr>
  </w:style>
  <w:style w:type="paragraph" w:styleId="INNH6">
    <w:name w:val="toc 6"/>
    <w:basedOn w:val="Normal"/>
    <w:next w:val="Normal"/>
    <w:uiPriority w:val="39"/>
    <w:rsid w:val="001342BC"/>
    <w:pPr>
      <w:ind w:left="1200"/>
    </w:pPr>
    <w:rPr>
      <w:sz w:val="18"/>
    </w:rPr>
  </w:style>
  <w:style w:type="paragraph" w:styleId="INNH7">
    <w:name w:val="toc 7"/>
    <w:basedOn w:val="Normal"/>
    <w:next w:val="Normal"/>
    <w:uiPriority w:val="39"/>
    <w:rsid w:val="001342BC"/>
    <w:pPr>
      <w:ind w:left="1440"/>
    </w:pPr>
    <w:rPr>
      <w:sz w:val="18"/>
    </w:rPr>
  </w:style>
  <w:style w:type="paragraph" w:styleId="INNH8">
    <w:name w:val="toc 8"/>
    <w:basedOn w:val="Normal"/>
    <w:next w:val="Normal"/>
    <w:uiPriority w:val="39"/>
    <w:rsid w:val="001342BC"/>
    <w:pPr>
      <w:ind w:left="1680"/>
    </w:pPr>
    <w:rPr>
      <w:sz w:val="18"/>
    </w:rPr>
  </w:style>
  <w:style w:type="paragraph" w:styleId="INNH9">
    <w:name w:val="toc 9"/>
    <w:basedOn w:val="Normal"/>
    <w:next w:val="Normal"/>
    <w:uiPriority w:val="39"/>
    <w:rsid w:val="001342BC"/>
    <w:pPr>
      <w:ind w:left="1920"/>
    </w:pPr>
    <w:rPr>
      <w:sz w:val="18"/>
    </w:rPr>
  </w:style>
  <w:style w:type="paragraph" w:styleId="Bunntekst">
    <w:name w:val="footer"/>
    <w:basedOn w:val="Normal"/>
    <w:link w:val="BunntekstTegn"/>
    <w:uiPriority w:val="99"/>
    <w:rsid w:val="001342BC"/>
    <w:pPr>
      <w:tabs>
        <w:tab w:val="center" w:pos="4536"/>
        <w:tab w:val="right" w:pos="9072"/>
      </w:tabs>
    </w:pPr>
  </w:style>
  <w:style w:type="paragraph" w:styleId="Topptekst">
    <w:name w:val="header"/>
    <w:basedOn w:val="Normal"/>
    <w:link w:val="TopptekstTegn"/>
    <w:uiPriority w:val="99"/>
    <w:rsid w:val="001342BC"/>
    <w:pPr>
      <w:tabs>
        <w:tab w:val="center" w:pos="4536"/>
        <w:tab w:val="right" w:pos="9072"/>
      </w:tabs>
    </w:pPr>
  </w:style>
  <w:style w:type="paragraph" w:customStyle="1" w:styleId="Error">
    <w:name w:val="Error"/>
    <w:basedOn w:val="Normal"/>
    <w:rsid w:val="001342BC"/>
    <w:rPr>
      <w:sz w:val="24"/>
      <w:u w:val="single"/>
    </w:rPr>
  </w:style>
  <w:style w:type="paragraph" w:styleId="Brdtekstinnrykk">
    <w:name w:val="Body Text Indent"/>
    <w:basedOn w:val="Normal"/>
    <w:rsid w:val="001342BC"/>
    <w:pPr>
      <w:ind w:left="708"/>
    </w:pPr>
  </w:style>
  <w:style w:type="paragraph" w:customStyle="1" w:styleId="Punktmerketliste21">
    <w:name w:val="Punktmerket liste 21"/>
    <w:basedOn w:val="Normal"/>
    <w:rsid w:val="001342BC"/>
    <w:pPr>
      <w:numPr>
        <w:numId w:val="1"/>
      </w:numPr>
      <w:ind w:left="-849" w:firstLine="0"/>
    </w:pPr>
  </w:style>
  <w:style w:type="paragraph" w:customStyle="1" w:styleId="Liste-forts21">
    <w:name w:val="Liste - forts. 21"/>
    <w:basedOn w:val="Normal"/>
    <w:rsid w:val="001342BC"/>
    <w:pPr>
      <w:ind w:left="566"/>
    </w:pPr>
  </w:style>
  <w:style w:type="paragraph" w:customStyle="1" w:styleId="Contents10">
    <w:name w:val="Contents 10"/>
    <w:basedOn w:val="Index"/>
    <w:rsid w:val="001342BC"/>
    <w:pPr>
      <w:tabs>
        <w:tab w:val="right" w:leader="dot" w:pos="9637"/>
      </w:tabs>
      <w:ind w:left="2547"/>
    </w:pPr>
  </w:style>
  <w:style w:type="paragraph" w:customStyle="1" w:styleId="Innhald10">
    <w:name w:val="Innhald 10"/>
    <w:basedOn w:val="Register"/>
    <w:rsid w:val="001342BC"/>
    <w:pPr>
      <w:tabs>
        <w:tab w:val="right" w:leader="dot" w:pos="7091"/>
      </w:tabs>
      <w:ind w:left="2547"/>
    </w:pPr>
  </w:style>
  <w:style w:type="paragraph" w:styleId="Fotnotetekst">
    <w:name w:val="footnote text"/>
    <w:basedOn w:val="Normal"/>
    <w:link w:val="FotnotetekstTegn"/>
    <w:uiPriority w:val="99"/>
    <w:unhideWhenUsed/>
    <w:rsid w:val="00297BA8"/>
    <w:rPr>
      <w:sz w:val="20"/>
    </w:rPr>
  </w:style>
  <w:style w:type="character" w:customStyle="1" w:styleId="FotnotetekstTegn">
    <w:name w:val="Fotnotetekst Tegn"/>
    <w:link w:val="Fotnotetekst"/>
    <w:uiPriority w:val="99"/>
    <w:rsid w:val="00297BA8"/>
    <w:rPr>
      <w:lang w:val="nb-NO" w:eastAsia="ar-SA"/>
    </w:rPr>
  </w:style>
  <w:style w:type="character" w:styleId="Fotnotereferanse">
    <w:name w:val="footnote reference"/>
    <w:uiPriority w:val="99"/>
    <w:semiHidden/>
    <w:unhideWhenUsed/>
    <w:rsid w:val="00297BA8"/>
    <w:rPr>
      <w:vertAlign w:val="superscript"/>
    </w:rPr>
  </w:style>
  <w:style w:type="character" w:customStyle="1" w:styleId="Overskrift5Tegn">
    <w:name w:val="Overskrift 5 Tegn"/>
    <w:link w:val="Overskrift5"/>
    <w:uiPriority w:val="9"/>
    <w:rsid w:val="001E0F00"/>
    <w:rPr>
      <w:rFonts w:ascii="Cambria" w:hAnsi="Cambria"/>
      <w:b/>
      <w:bCs/>
      <w:color w:val="7F7F7F"/>
      <w:sz w:val="22"/>
      <w:szCs w:val="22"/>
      <w:lang w:eastAsia="ar-SA"/>
    </w:rPr>
  </w:style>
  <w:style w:type="character" w:customStyle="1" w:styleId="Overskrift6Tegn">
    <w:name w:val="Overskrift 6 Tegn"/>
    <w:link w:val="Overskrift6"/>
    <w:uiPriority w:val="9"/>
    <w:rsid w:val="001E0F00"/>
    <w:rPr>
      <w:rFonts w:ascii="Cambria" w:hAnsi="Cambria"/>
      <w:b/>
      <w:bCs/>
      <w:i/>
      <w:iCs/>
      <w:color w:val="7F7F7F"/>
      <w:sz w:val="22"/>
      <w:szCs w:val="22"/>
      <w:lang w:eastAsia="ar-SA"/>
    </w:rPr>
  </w:style>
  <w:style w:type="character" w:customStyle="1" w:styleId="Overskrift7Tegn">
    <w:name w:val="Overskrift 7 Tegn"/>
    <w:aliases w:val="Appendiks Tegn"/>
    <w:link w:val="Overskrift7"/>
    <w:uiPriority w:val="9"/>
    <w:rsid w:val="001E0F00"/>
    <w:rPr>
      <w:rFonts w:ascii="Cambria" w:hAnsi="Cambria"/>
      <w:b/>
      <w:iCs/>
      <w:sz w:val="28"/>
      <w:szCs w:val="22"/>
      <w:lang w:eastAsia="ar-SA"/>
    </w:rPr>
  </w:style>
  <w:style w:type="character" w:customStyle="1" w:styleId="Overskrift8Tegn">
    <w:name w:val="Overskrift 8 Tegn"/>
    <w:aliases w:val="Appendiks 2 Tegn"/>
    <w:link w:val="Overskrift8"/>
    <w:uiPriority w:val="9"/>
    <w:rsid w:val="001E0F00"/>
    <w:rPr>
      <w:rFonts w:ascii="Cambria" w:hAnsi="Cambria"/>
      <w:b/>
      <w:sz w:val="26"/>
      <w:lang w:eastAsia="ar-SA"/>
    </w:rPr>
  </w:style>
  <w:style w:type="character" w:customStyle="1" w:styleId="Overskrift9Tegn">
    <w:name w:val="Overskrift 9 Tegn"/>
    <w:link w:val="Overskrift9"/>
    <w:uiPriority w:val="9"/>
    <w:rsid w:val="001E0F00"/>
    <w:rPr>
      <w:rFonts w:ascii="Cambria" w:hAnsi="Cambria"/>
      <w:i/>
      <w:iCs/>
      <w:spacing w:val="5"/>
      <w:lang w:eastAsia="ar-SA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1E0F00"/>
    <w:pPr>
      <w:suppressAutoHyphens w:val="0"/>
      <w:spacing w:after="600" w:line="276" w:lineRule="auto"/>
      <w:jc w:val="center"/>
    </w:pPr>
    <w:rPr>
      <w:rFonts w:ascii="Cambria" w:hAnsi="Cambria"/>
      <w:i/>
      <w:iCs/>
      <w:spacing w:val="13"/>
      <w:sz w:val="24"/>
      <w:szCs w:val="24"/>
    </w:rPr>
  </w:style>
  <w:style w:type="character" w:customStyle="1" w:styleId="UndertittelTegn">
    <w:name w:val="Undertittel Tegn"/>
    <w:link w:val="Undertittel"/>
    <w:uiPriority w:val="11"/>
    <w:rsid w:val="001E0F00"/>
    <w:rPr>
      <w:rFonts w:ascii="Cambria" w:hAnsi="Cambria"/>
      <w:i/>
      <w:iCs/>
      <w:spacing w:val="13"/>
      <w:sz w:val="24"/>
      <w:szCs w:val="24"/>
      <w:lang w:val="nb-NO"/>
    </w:rPr>
  </w:style>
  <w:style w:type="paragraph" w:customStyle="1" w:styleId="Middelsrutenett21">
    <w:name w:val="Middels rutenett 21"/>
    <w:basedOn w:val="Normal"/>
    <w:uiPriority w:val="1"/>
    <w:qFormat/>
    <w:rsid w:val="001E0F00"/>
    <w:pPr>
      <w:suppressAutoHyphens w:val="0"/>
      <w:jc w:val="both"/>
    </w:pPr>
    <w:rPr>
      <w:rFonts w:ascii="Calibri" w:hAnsi="Calibri"/>
      <w:sz w:val="22"/>
      <w:szCs w:val="22"/>
      <w:lang w:eastAsia="en-US"/>
    </w:rPr>
  </w:style>
  <w:style w:type="character" w:customStyle="1" w:styleId="BunntekstTegn">
    <w:name w:val="Bunntekst Tegn"/>
    <w:link w:val="Bunntekst"/>
    <w:uiPriority w:val="99"/>
    <w:rsid w:val="001E0F00"/>
    <w:rPr>
      <w:sz w:val="26"/>
      <w:lang w:val="nb-NO" w:eastAsia="ar-SA"/>
    </w:rPr>
  </w:style>
  <w:style w:type="table" w:styleId="Tabellrutenett">
    <w:name w:val="Table Grid"/>
    <w:basedOn w:val="Vanligtabell"/>
    <w:uiPriority w:val="59"/>
    <w:rsid w:val="001E0F00"/>
    <w:pPr>
      <w:ind w:left="2160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argerikliste-uthevingsfarge11">
    <w:name w:val="Fargerik liste - uthevingsfarge 11"/>
    <w:basedOn w:val="Normal"/>
    <w:uiPriority w:val="34"/>
    <w:qFormat/>
    <w:rsid w:val="00F96E2C"/>
    <w:pPr>
      <w:ind w:left="720"/>
    </w:pPr>
  </w:style>
  <w:style w:type="numbering" w:styleId="111111">
    <w:name w:val="Outline List 2"/>
    <w:basedOn w:val="Ingenliste"/>
    <w:uiPriority w:val="99"/>
    <w:semiHidden/>
    <w:unhideWhenUsed/>
    <w:rsid w:val="00656D68"/>
    <w:pPr>
      <w:numPr>
        <w:numId w:val="2"/>
      </w:numPr>
    </w:pPr>
  </w:style>
  <w:style w:type="character" w:customStyle="1" w:styleId="Overskrift2Tegn">
    <w:name w:val="Overskrift 2 Tegn"/>
    <w:link w:val="Overskrift2"/>
    <w:uiPriority w:val="9"/>
    <w:rsid w:val="00603E51"/>
    <w:rPr>
      <w:b/>
      <w:sz w:val="32"/>
      <w:szCs w:val="32"/>
      <w:lang w:val="en-GB" w:eastAsia="ar-SA"/>
    </w:rPr>
  </w:style>
  <w:style w:type="character" w:customStyle="1" w:styleId="BrdtekstTegn">
    <w:name w:val="Brødtekst Tegn"/>
    <w:link w:val="Brdtekst"/>
    <w:rsid w:val="00182640"/>
    <w:rPr>
      <w:sz w:val="26"/>
      <w:lang w:val="en-GB" w:eastAsia="ar-SA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F53DDC"/>
    <w:pPr>
      <w:spacing w:after="0"/>
    </w:pPr>
    <w:rPr>
      <w:rFonts w:ascii="Segoe UI" w:hAnsi="Segoe UI"/>
      <w:sz w:val="18"/>
      <w:szCs w:val="18"/>
    </w:rPr>
  </w:style>
  <w:style w:type="character" w:customStyle="1" w:styleId="BobletekstTegn">
    <w:name w:val="Bobletekst Tegn"/>
    <w:link w:val="Bobletekst"/>
    <w:uiPriority w:val="99"/>
    <w:semiHidden/>
    <w:rsid w:val="00F53DDC"/>
    <w:rPr>
      <w:rFonts w:ascii="Segoe UI" w:hAnsi="Segoe UI" w:cs="Segoe UI"/>
      <w:sz w:val="18"/>
      <w:szCs w:val="18"/>
      <w:lang w:val="en-GB" w:eastAsia="ar-SA"/>
    </w:rPr>
  </w:style>
  <w:style w:type="character" w:styleId="Merknadsreferanse">
    <w:name w:val="annotation reference"/>
    <w:uiPriority w:val="99"/>
    <w:semiHidden/>
    <w:unhideWhenUsed/>
    <w:rsid w:val="008B5EEF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8B5EEF"/>
    <w:rPr>
      <w:sz w:val="20"/>
    </w:rPr>
  </w:style>
  <w:style w:type="character" w:customStyle="1" w:styleId="MerknadstekstTegn">
    <w:name w:val="Merknadstekst Tegn"/>
    <w:link w:val="Merknadstekst"/>
    <w:uiPriority w:val="99"/>
    <w:semiHidden/>
    <w:rsid w:val="008B5EEF"/>
    <w:rPr>
      <w:lang w:val="en-GB" w:eastAsia="ar-SA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8B5EEF"/>
    <w:rPr>
      <w:b/>
      <w:bCs/>
    </w:rPr>
  </w:style>
  <w:style w:type="character" w:customStyle="1" w:styleId="KommentaremneTegn">
    <w:name w:val="Kommentaremne Tegn"/>
    <w:link w:val="Kommentaremne"/>
    <w:uiPriority w:val="99"/>
    <w:semiHidden/>
    <w:rsid w:val="008B5EEF"/>
    <w:rPr>
      <w:b/>
      <w:bCs/>
      <w:lang w:val="en-GB" w:eastAsia="ar-SA"/>
    </w:rPr>
  </w:style>
  <w:style w:type="paragraph" w:styleId="Revisjon">
    <w:name w:val="Revision"/>
    <w:hidden/>
    <w:uiPriority w:val="99"/>
    <w:semiHidden/>
    <w:rsid w:val="004E1C2D"/>
    <w:rPr>
      <w:sz w:val="26"/>
      <w:lang w:val="en-GB" w:eastAsia="ar-SA"/>
    </w:rPr>
  </w:style>
  <w:style w:type="character" w:customStyle="1" w:styleId="Hyperkobling1">
    <w:name w:val="Hyperkobling1"/>
    <w:rsid w:val="00E4753B"/>
    <w:rPr>
      <w:color w:val="0000FF"/>
      <w:u w:val="single"/>
    </w:rPr>
  </w:style>
  <w:style w:type="character" w:customStyle="1" w:styleId="TopptekstTegn">
    <w:name w:val="Topptekst Tegn"/>
    <w:link w:val="Topptekst"/>
    <w:uiPriority w:val="99"/>
    <w:rsid w:val="001E56BA"/>
    <w:rPr>
      <w:sz w:val="26"/>
      <w:lang w:val="en-GB" w:eastAsia="ar-SA"/>
    </w:rPr>
  </w:style>
  <w:style w:type="paragraph" w:styleId="Listeavsnitt">
    <w:name w:val="List Paragraph"/>
    <w:basedOn w:val="Normal"/>
    <w:uiPriority w:val="34"/>
    <w:qFormat/>
    <w:rsid w:val="00B775D7"/>
    <w:pPr>
      <w:ind w:left="720"/>
      <w:contextualSpacing/>
    </w:pPr>
  </w:style>
  <w:style w:type="paragraph" w:styleId="Ingenmellomrom">
    <w:name w:val="No Spacing"/>
    <w:uiPriority w:val="1"/>
    <w:qFormat/>
    <w:rsid w:val="006A2574"/>
    <w:pPr>
      <w:suppressAutoHyphens/>
    </w:pPr>
    <w:rPr>
      <w:sz w:val="26"/>
      <w:lang w:val="en-GB" w:eastAsia="ar-SA"/>
    </w:rPr>
  </w:style>
  <w:style w:type="character" w:styleId="Utheving">
    <w:name w:val="Emphasis"/>
    <w:basedOn w:val="Standardskriftforavsnitt"/>
    <w:uiPriority w:val="20"/>
    <w:qFormat/>
    <w:rsid w:val="006A2574"/>
    <w:rPr>
      <w:i/>
      <w:iCs/>
    </w:rPr>
  </w:style>
  <w:style w:type="paragraph" w:styleId="Tittel">
    <w:name w:val="Title"/>
    <w:basedOn w:val="Normal"/>
    <w:next w:val="Normal"/>
    <w:link w:val="TittelTegn"/>
    <w:uiPriority w:val="10"/>
    <w:qFormat/>
    <w:rsid w:val="002470D5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2470D5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ar-SA"/>
    </w:rPr>
  </w:style>
  <w:style w:type="table" w:customStyle="1" w:styleId="TableNormal">
    <w:name w:val="Table Normal"/>
    <w:uiPriority w:val="2"/>
    <w:semiHidden/>
    <w:unhideWhenUsed/>
    <w:qFormat/>
    <w:rsid w:val="003E2D19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3E2D19"/>
    <w:pPr>
      <w:widowControl w:val="0"/>
      <w:suppressAutoHyphens w:val="0"/>
      <w:autoSpaceDE w:val="0"/>
      <w:autoSpaceDN w:val="0"/>
      <w:spacing w:before="5" w:after="0"/>
    </w:pPr>
    <w:rPr>
      <w:sz w:val="22"/>
      <w:szCs w:val="22"/>
      <w:lang w:val="nn-N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3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oter" Target="footer7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header" Target="header7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footer" Target="foot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70DD14342BE7469D454B7AD21BB5DF" ma:contentTypeVersion="2" ma:contentTypeDescription="Opprett et nytt dokument." ma:contentTypeScope="" ma:versionID="307e894bf670177f2a414274e9361e2e">
  <xsd:schema xmlns:xsd="http://www.w3.org/2001/XMLSchema" xmlns:xs="http://www.w3.org/2001/XMLSchema" xmlns:p="http://schemas.microsoft.com/office/2006/metadata/properties" xmlns:ns2="e07901a4-3a8c-417e-b9c8-adc19802e36d" targetNamespace="http://schemas.microsoft.com/office/2006/metadata/properties" ma:root="true" ma:fieldsID="9d4d167e6e5ed062488bb030737264f4" ns2:_="">
    <xsd:import namespace="e07901a4-3a8c-417e-b9c8-adc19802e3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7901a4-3a8c-417e-b9c8-adc19802e3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B63B0-F345-4B56-B6D0-4425592F04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7901a4-3a8c-417e-b9c8-adc19802e3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1A3323-9815-4CC8-9309-B6A80327A3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48A0A6-B136-46EE-BC8F-1DA1F103C3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E0DD5A2-9D56-4FB2-8827-52780DA20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10</Pages>
  <Words>733</Words>
  <Characters>3889</Characters>
  <Application>Microsoft Office Word</Application>
  <DocSecurity>0</DocSecurity>
  <Lines>32</Lines>
  <Paragraphs>9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HiB-LOGO</vt:lpstr>
      <vt:lpstr>HiB-LOGO</vt:lpstr>
    </vt:vector>
  </TitlesOfParts>
  <Company>Hogskolen i Bergen</Company>
  <LinksUpToDate>false</LinksUpToDate>
  <CharactersWithSpaces>4613</CharactersWithSpaces>
  <SharedDoc>false</SharedDoc>
  <HLinks>
    <vt:vector size="252" baseType="variant">
      <vt:variant>
        <vt:i4>5111810</vt:i4>
      </vt:variant>
      <vt:variant>
        <vt:i4>246</vt:i4>
      </vt:variant>
      <vt:variant>
        <vt:i4>0</vt:i4>
      </vt:variant>
      <vt:variant>
        <vt:i4>5</vt:i4>
      </vt:variant>
      <vt:variant>
        <vt:lpwstr>http://sokogskriv.no/kildebruk-og-referanser/</vt:lpwstr>
      </vt:variant>
      <vt:variant>
        <vt:lpwstr/>
      </vt:variant>
      <vt:variant>
        <vt:i4>1310769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_Toc445210155</vt:lpwstr>
      </vt:variant>
      <vt:variant>
        <vt:i4>1310769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_Toc445210154</vt:lpwstr>
      </vt:variant>
      <vt:variant>
        <vt:i4>1310769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_Toc445210153</vt:lpwstr>
      </vt:variant>
      <vt:variant>
        <vt:i4>1310769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_Toc445210152</vt:lpwstr>
      </vt:variant>
      <vt:variant>
        <vt:i4>1310769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_Toc445210151</vt:lpwstr>
      </vt:variant>
      <vt:variant>
        <vt:i4>1310769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_Toc445210150</vt:lpwstr>
      </vt:variant>
      <vt:variant>
        <vt:i4>1376305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_Toc445210149</vt:lpwstr>
      </vt:variant>
      <vt:variant>
        <vt:i4>1376305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_Toc445210148</vt:lpwstr>
      </vt:variant>
      <vt:variant>
        <vt:i4>1376305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_Toc445210147</vt:lpwstr>
      </vt:variant>
      <vt:variant>
        <vt:i4>1376305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_Toc445210146</vt:lpwstr>
      </vt:variant>
      <vt:variant>
        <vt:i4>1376305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_Toc445210145</vt:lpwstr>
      </vt:variant>
      <vt:variant>
        <vt:i4>1376305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_Toc445210144</vt:lpwstr>
      </vt:variant>
      <vt:variant>
        <vt:i4>1376305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_Toc445210143</vt:lpwstr>
      </vt:variant>
      <vt:variant>
        <vt:i4>1376305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_Toc445210142</vt:lpwstr>
      </vt:variant>
      <vt:variant>
        <vt:i4>1376305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_Toc445210141</vt:lpwstr>
      </vt:variant>
      <vt:variant>
        <vt:i4>1376305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_Toc445210140</vt:lpwstr>
      </vt:variant>
      <vt:variant>
        <vt:i4>1179697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_Toc445210139</vt:lpwstr>
      </vt:variant>
      <vt:variant>
        <vt:i4>1179697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_Toc445210138</vt:lpwstr>
      </vt:variant>
      <vt:variant>
        <vt:i4>1179697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_Toc445210137</vt:lpwstr>
      </vt:variant>
      <vt:variant>
        <vt:i4>1179697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_Toc445210136</vt:lpwstr>
      </vt:variant>
      <vt:variant>
        <vt:i4>1179697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_Toc445210135</vt:lpwstr>
      </vt:variant>
      <vt:variant>
        <vt:i4>1179697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_Toc445210134</vt:lpwstr>
      </vt:variant>
      <vt:variant>
        <vt:i4>1179697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_Toc445210133</vt:lpwstr>
      </vt:variant>
      <vt:variant>
        <vt:i4>1179697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_Toc445210132</vt:lpwstr>
      </vt:variant>
      <vt:variant>
        <vt:i4>1179697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_Toc445210131</vt:lpwstr>
      </vt:variant>
      <vt:variant>
        <vt:i4>1179697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_Toc445210130</vt:lpwstr>
      </vt:variant>
      <vt:variant>
        <vt:i4>1245233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_Toc445210129</vt:lpwstr>
      </vt:variant>
      <vt:variant>
        <vt:i4>1245233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_Toc445210128</vt:lpwstr>
      </vt:variant>
      <vt:variant>
        <vt:i4>1245233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_Toc445210127</vt:lpwstr>
      </vt:variant>
      <vt:variant>
        <vt:i4>1245233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_Toc445210126</vt:lpwstr>
      </vt:variant>
      <vt:variant>
        <vt:i4>1245233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_Toc445210125</vt:lpwstr>
      </vt:variant>
      <vt:variant>
        <vt:i4>1245233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_Toc445210124</vt:lpwstr>
      </vt:variant>
      <vt:variant>
        <vt:i4>1245233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_Toc445210123</vt:lpwstr>
      </vt:variant>
      <vt:variant>
        <vt:i4>1245233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_Toc445210122</vt:lpwstr>
      </vt:variant>
      <vt:variant>
        <vt:i4>1245233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_Toc445210121</vt:lpwstr>
      </vt:variant>
      <vt:variant>
        <vt:i4>1245233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_Toc445210120</vt:lpwstr>
      </vt:variant>
      <vt:variant>
        <vt:i4>1048625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_Toc445210119</vt:lpwstr>
      </vt:variant>
      <vt:variant>
        <vt:i4>1048625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_Toc445210118</vt:lpwstr>
      </vt:variant>
      <vt:variant>
        <vt:i4>1048625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_Toc445210117</vt:lpwstr>
      </vt:variant>
      <vt:variant>
        <vt:i4>1048625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_Toc445210116</vt:lpwstr>
      </vt:variant>
      <vt:variant>
        <vt:i4>6291576</vt:i4>
      </vt:variant>
      <vt:variant>
        <vt:i4>0</vt:i4>
      </vt:variant>
      <vt:variant>
        <vt:i4>0</vt:i4>
      </vt:variant>
      <vt:variant>
        <vt:i4>5</vt:i4>
      </vt:variant>
      <vt:variant>
        <vt:lpwstr>http://www.hib.no/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HiB-LOGO</dc:title>
  <dc:subject/>
  <dc:creator>Høgskolen i Bergen</dc:creator>
  <cp:keywords/>
  <cp:lastModifiedBy>Per Christian Engdal</cp:lastModifiedBy>
  <cp:revision>9</cp:revision>
  <cp:lastPrinted>2021-11-10T09:44:00Z</cp:lastPrinted>
  <dcterms:created xsi:type="dcterms:W3CDTF">2021-11-11T07:08:00Z</dcterms:created>
  <dcterms:modified xsi:type="dcterms:W3CDTF">2021-11-29T14:45:00Z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0x0101004170DD14342BE7469D454B7AD21BB5DF</vt:lpwstr>
  </property>
</Properties>
</file>